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6F9" w:rsidRDefault="00D836F9" w:rsidP="00E76637">
      <w:pPr>
        <w:rPr>
          <w:rFonts w:ascii="Cambria" w:hAnsi="Cambria"/>
          <w:bCs/>
          <w:noProof/>
          <w:sz w:val="20"/>
          <w:szCs w:val="20"/>
          <w:lang w:eastAsia="en-US" w:bidi="bn-IN"/>
        </w:rPr>
      </w:pPr>
    </w:p>
    <w:p w:rsidR="00503FEF" w:rsidRPr="00467D5A" w:rsidRDefault="00503FEF" w:rsidP="006F78C2">
      <w:pPr>
        <w:rPr>
          <w:rFonts w:ascii="Cambria" w:hAnsi="Cambria"/>
          <w:bCs/>
          <w:noProof/>
          <w:sz w:val="22"/>
          <w:szCs w:val="22"/>
          <w:lang w:bidi="bn-IN"/>
        </w:rPr>
      </w:pPr>
      <w:r>
        <w:rPr>
          <w:rFonts w:ascii="Cambria" w:hAnsi="Cambria"/>
          <w:bCs/>
          <w:noProof/>
          <w:sz w:val="20"/>
          <w:szCs w:val="20"/>
          <w:lang w:bidi="bn-IN"/>
        </w:rPr>
        <w:tab/>
      </w:r>
      <w:r>
        <w:rPr>
          <w:rFonts w:ascii="Cambria" w:hAnsi="Cambria"/>
          <w:bCs/>
          <w:noProof/>
          <w:sz w:val="20"/>
          <w:szCs w:val="20"/>
          <w:lang w:bidi="bn-IN"/>
        </w:rPr>
        <w:tab/>
      </w:r>
      <w:r>
        <w:rPr>
          <w:rFonts w:ascii="Cambria" w:hAnsi="Cambria"/>
          <w:bCs/>
          <w:noProof/>
          <w:sz w:val="20"/>
          <w:szCs w:val="20"/>
          <w:lang w:bidi="bn-IN"/>
        </w:rPr>
        <w:tab/>
      </w:r>
      <w:r>
        <w:rPr>
          <w:rFonts w:ascii="Cambria" w:hAnsi="Cambria"/>
          <w:bCs/>
          <w:noProof/>
          <w:sz w:val="20"/>
          <w:szCs w:val="20"/>
          <w:lang w:bidi="bn-IN"/>
        </w:rPr>
        <w:tab/>
      </w:r>
      <w:r>
        <w:rPr>
          <w:rFonts w:ascii="Cambria" w:hAnsi="Cambria"/>
          <w:bCs/>
          <w:noProof/>
          <w:sz w:val="20"/>
          <w:szCs w:val="20"/>
          <w:lang w:bidi="bn-IN"/>
        </w:rPr>
        <w:tab/>
      </w:r>
      <w:r>
        <w:rPr>
          <w:rFonts w:ascii="Cambria" w:hAnsi="Cambria"/>
          <w:bCs/>
          <w:noProof/>
          <w:sz w:val="20"/>
          <w:szCs w:val="20"/>
          <w:lang w:bidi="bn-IN"/>
        </w:rPr>
        <w:tab/>
      </w:r>
      <w:r w:rsidRPr="00467D5A">
        <w:rPr>
          <w:rFonts w:ascii="Cambria" w:hAnsi="Cambria"/>
          <w:b/>
          <w:bCs/>
          <w:sz w:val="22"/>
          <w:szCs w:val="22"/>
        </w:rPr>
        <w:t>Resume</w:t>
      </w:r>
    </w:p>
    <w:p w:rsidR="00503FEF" w:rsidRDefault="00503FEF" w:rsidP="006F78C2">
      <w:pPr>
        <w:rPr>
          <w:rFonts w:ascii="Cambria" w:hAnsi="Cambria"/>
          <w:bCs/>
          <w:noProof/>
          <w:sz w:val="20"/>
          <w:szCs w:val="20"/>
          <w:lang w:bidi="bn-IN"/>
        </w:rPr>
      </w:pPr>
    </w:p>
    <w:p w:rsidR="006F78C2" w:rsidRPr="00D836F9" w:rsidRDefault="006F78C2" w:rsidP="006F78C2">
      <w:pPr>
        <w:rPr>
          <w:rFonts w:ascii="Cambria" w:hAnsi="Cambria"/>
          <w:bCs/>
          <w:noProof/>
          <w:sz w:val="20"/>
          <w:szCs w:val="20"/>
          <w:lang w:bidi="bn-IN"/>
        </w:rPr>
      </w:pPr>
      <w:r>
        <w:rPr>
          <w:rFonts w:ascii="Cambria" w:hAnsi="Cambria"/>
          <w:bCs/>
          <w:noProof/>
          <w:sz w:val="20"/>
          <w:szCs w:val="20"/>
          <w:lang w:bidi="bn-IN"/>
        </w:rPr>
        <w:t>Ravi Gundlapallli</w:t>
      </w:r>
      <w:r w:rsidR="00503FEF">
        <w:rPr>
          <w:rFonts w:ascii="Cambria" w:hAnsi="Cambria"/>
          <w:bCs/>
          <w:noProof/>
          <w:sz w:val="20"/>
          <w:szCs w:val="20"/>
          <w:lang w:bidi="bn-IN"/>
        </w:rPr>
        <w:tab/>
      </w:r>
      <w:r w:rsidR="00503FEF">
        <w:rPr>
          <w:rFonts w:ascii="Cambria" w:hAnsi="Cambria"/>
          <w:bCs/>
          <w:noProof/>
          <w:sz w:val="20"/>
          <w:szCs w:val="20"/>
          <w:lang w:bidi="bn-IN"/>
        </w:rPr>
        <w:tab/>
      </w:r>
      <w:r w:rsidR="00503FEF">
        <w:rPr>
          <w:rFonts w:ascii="Cambria" w:hAnsi="Cambria"/>
          <w:bCs/>
          <w:noProof/>
          <w:sz w:val="20"/>
          <w:szCs w:val="20"/>
          <w:lang w:bidi="bn-IN"/>
        </w:rPr>
        <w:tab/>
      </w:r>
      <w:r w:rsidR="00503FEF">
        <w:rPr>
          <w:rFonts w:ascii="Cambria" w:hAnsi="Cambria"/>
          <w:bCs/>
          <w:noProof/>
          <w:sz w:val="20"/>
          <w:szCs w:val="20"/>
          <w:lang w:bidi="bn-IN"/>
        </w:rPr>
        <w:tab/>
      </w:r>
      <w:r w:rsidR="00503FEF">
        <w:rPr>
          <w:rFonts w:ascii="Cambria" w:hAnsi="Cambria"/>
          <w:bCs/>
          <w:noProof/>
          <w:sz w:val="20"/>
          <w:szCs w:val="20"/>
          <w:lang w:bidi="bn-IN"/>
        </w:rPr>
        <w:tab/>
      </w:r>
      <w:r w:rsidR="00503FEF">
        <w:rPr>
          <w:rFonts w:ascii="Cambria" w:hAnsi="Cambria"/>
          <w:bCs/>
          <w:noProof/>
          <w:sz w:val="20"/>
          <w:szCs w:val="20"/>
          <w:lang w:bidi="bn-IN"/>
        </w:rPr>
        <w:tab/>
      </w:r>
      <w:r w:rsidR="00503FEF">
        <w:rPr>
          <w:rFonts w:ascii="Cambria" w:hAnsi="Cambria"/>
          <w:bCs/>
          <w:noProof/>
          <w:sz w:val="20"/>
          <w:szCs w:val="20"/>
          <w:lang w:bidi="bn-IN"/>
        </w:rPr>
        <w:tab/>
      </w:r>
      <w:r w:rsidR="00503FEF">
        <w:rPr>
          <w:rFonts w:ascii="Cambria" w:hAnsi="Cambria"/>
          <w:bCs/>
          <w:noProof/>
          <w:sz w:val="20"/>
          <w:szCs w:val="20"/>
          <w:lang w:bidi="bn-IN"/>
        </w:rPr>
        <w:tab/>
      </w:r>
      <w:r w:rsidRPr="00D836F9">
        <w:rPr>
          <w:rFonts w:ascii="Cambria" w:hAnsi="Cambria"/>
          <w:bCs/>
          <w:noProof/>
          <w:sz w:val="20"/>
          <w:szCs w:val="20"/>
          <w:lang w:eastAsia="en-US" w:bidi="bn-IN"/>
        </w:rPr>
        <w:t>Mobile: +91</w:t>
      </w:r>
      <w:r>
        <w:rPr>
          <w:rFonts w:ascii="Cambria" w:hAnsi="Cambria"/>
          <w:bCs/>
          <w:noProof/>
          <w:sz w:val="20"/>
          <w:szCs w:val="20"/>
          <w:lang w:bidi="bn-IN"/>
        </w:rPr>
        <w:t>8978121998</w:t>
      </w:r>
    </w:p>
    <w:p w:rsidR="00286079" w:rsidRPr="00E81242" w:rsidRDefault="006F78C2" w:rsidP="00503FEF">
      <w:pPr>
        <w:ind w:left="6480"/>
        <w:rPr>
          <w:rFonts w:ascii="Cambria" w:hAnsi="Cambria"/>
          <w:bCs/>
          <w:sz w:val="20"/>
          <w:szCs w:val="20"/>
        </w:rPr>
      </w:pPr>
      <w:r>
        <w:rPr>
          <w:rFonts w:ascii="Cambria" w:hAnsi="Cambria"/>
          <w:bCs/>
          <w:noProof/>
          <w:sz w:val="20"/>
          <w:szCs w:val="20"/>
          <w:lang w:eastAsia="en-US" w:bidi="bn-IN"/>
        </w:rPr>
        <w:t xml:space="preserve">Email:  </w:t>
      </w:r>
      <w:r>
        <w:rPr>
          <w:rFonts w:ascii="Cambria" w:hAnsi="Cambria"/>
          <w:bCs/>
          <w:noProof/>
          <w:sz w:val="20"/>
          <w:szCs w:val="20"/>
          <w:lang w:bidi="bn-IN"/>
        </w:rPr>
        <w:t>ravisankarigate</w:t>
      </w:r>
      <w:r w:rsidRPr="00D836F9">
        <w:rPr>
          <w:rFonts w:ascii="Cambria" w:hAnsi="Cambria"/>
          <w:bCs/>
          <w:noProof/>
          <w:sz w:val="20"/>
          <w:szCs w:val="20"/>
          <w:lang w:eastAsia="en-US" w:bidi="bn-IN"/>
        </w:rPr>
        <w:t>@gmail.com</w:t>
      </w:r>
    </w:p>
    <w:p w:rsidR="00286079" w:rsidRPr="00E81242" w:rsidRDefault="00210454" w:rsidP="00286079">
      <w:pPr>
        <w:rPr>
          <w:rFonts w:ascii="Cambria" w:hAnsi="Cambria"/>
          <w:bCs/>
          <w:sz w:val="20"/>
          <w:szCs w:val="20"/>
        </w:rPr>
      </w:pPr>
      <w:r w:rsidRPr="00E81242">
        <w:rPr>
          <w:rFonts w:ascii="Cambria" w:hAnsi="Cambria"/>
          <w:bCs/>
          <w:noProof/>
          <w:sz w:val="20"/>
          <w:szCs w:val="20"/>
        </w:rPr>
        <w:pict>
          <v:rect id="_x0000_i1025" style="width:0;height:1.5pt" o:hralign="center" o:hrstd="t" o:hr="t" fillcolor="gray" stroked="f"/>
        </w:pict>
      </w:r>
    </w:p>
    <w:p w:rsidR="00286079" w:rsidRPr="00A537B4" w:rsidRDefault="00A537B4" w:rsidP="00286079">
      <w:pPr>
        <w:rPr>
          <w:rFonts w:ascii="Cambria" w:hAnsi="Cambria"/>
          <w:b/>
          <w:bCs/>
          <w:sz w:val="20"/>
          <w:szCs w:val="20"/>
        </w:rPr>
      </w:pPr>
      <w:r>
        <w:rPr>
          <w:rFonts w:ascii="Cambria" w:hAnsi="Cambria"/>
          <w:b/>
          <w:bCs/>
          <w:sz w:val="20"/>
          <w:szCs w:val="20"/>
        </w:rPr>
        <w:t>Professional Profile</w:t>
      </w:r>
    </w:p>
    <w:p w:rsidR="00612C27" w:rsidRPr="00E81242" w:rsidRDefault="00612C27" w:rsidP="00286079">
      <w:pPr>
        <w:rPr>
          <w:rFonts w:ascii="Cambria" w:hAnsi="Cambria"/>
          <w:bCs/>
          <w:sz w:val="20"/>
          <w:szCs w:val="20"/>
        </w:rPr>
      </w:pPr>
    </w:p>
    <w:p w:rsidR="00AD341F" w:rsidRDefault="00503FEF" w:rsidP="00AD341F">
      <w:pPr>
        <w:numPr>
          <w:ilvl w:val="0"/>
          <w:numId w:val="18"/>
        </w:numPr>
        <w:suppressAutoHyphens w:val="0"/>
        <w:spacing w:after="44" w:line="249" w:lineRule="auto"/>
        <w:rPr>
          <w:rFonts w:ascii="Cambria" w:hAnsi="Cambria"/>
          <w:bCs/>
          <w:sz w:val="20"/>
          <w:szCs w:val="20"/>
        </w:rPr>
      </w:pPr>
      <w:r>
        <w:rPr>
          <w:rFonts w:ascii="Cambria" w:hAnsi="Cambria"/>
          <w:bCs/>
          <w:sz w:val="20"/>
          <w:szCs w:val="20"/>
        </w:rPr>
        <w:t xml:space="preserve">Overall </w:t>
      </w:r>
      <w:r w:rsidR="008C4D59">
        <w:rPr>
          <w:rFonts w:ascii="Cambria" w:hAnsi="Cambria"/>
          <w:bCs/>
          <w:sz w:val="20"/>
          <w:szCs w:val="20"/>
        </w:rPr>
        <w:t>3 years</w:t>
      </w:r>
      <w:r w:rsidR="00AD341F" w:rsidRPr="006F78C2">
        <w:rPr>
          <w:rFonts w:ascii="Cambria" w:hAnsi="Cambria"/>
          <w:bCs/>
          <w:sz w:val="20"/>
          <w:szCs w:val="20"/>
        </w:rPr>
        <w:t xml:space="preserve"> of IT experience in requirement gathering, design, development and </w:t>
      </w:r>
      <w:r w:rsidR="006F78C2" w:rsidRPr="006F78C2">
        <w:rPr>
          <w:rFonts w:ascii="Cambria" w:hAnsi="Cambria"/>
          <w:bCs/>
          <w:sz w:val="20"/>
          <w:szCs w:val="20"/>
        </w:rPr>
        <w:t>testing.</w:t>
      </w:r>
    </w:p>
    <w:p w:rsidR="00B377EC" w:rsidRDefault="00B377EC" w:rsidP="00AD341F">
      <w:pPr>
        <w:numPr>
          <w:ilvl w:val="0"/>
          <w:numId w:val="18"/>
        </w:numPr>
        <w:suppressAutoHyphens w:val="0"/>
        <w:spacing w:after="44" w:line="249" w:lineRule="auto"/>
        <w:rPr>
          <w:rFonts w:ascii="Cambria" w:hAnsi="Cambria"/>
          <w:bCs/>
          <w:sz w:val="20"/>
          <w:szCs w:val="20"/>
        </w:rPr>
      </w:pPr>
      <w:r>
        <w:rPr>
          <w:rFonts w:ascii="Cambria" w:hAnsi="Cambria"/>
          <w:bCs/>
          <w:sz w:val="20"/>
          <w:szCs w:val="20"/>
        </w:rPr>
        <w:t xml:space="preserve">Having 2+ years of </w:t>
      </w:r>
      <w:r w:rsidR="00C26EA3">
        <w:rPr>
          <w:rFonts w:ascii="Cambria" w:hAnsi="Cambria"/>
          <w:bCs/>
          <w:sz w:val="20"/>
          <w:szCs w:val="20"/>
        </w:rPr>
        <w:t>Hadoop Developer Experience.</w:t>
      </w:r>
    </w:p>
    <w:p w:rsidR="00B377EC" w:rsidRDefault="00B377EC" w:rsidP="00B377EC">
      <w:pPr>
        <w:numPr>
          <w:ilvl w:val="0"/>
          <w:numId w:val="18"/>
        </w:numPr>
        <w:suppressAutoHyphens w:val="0"/>
        <w:spacing w:after="45" w:line="249" w:lineRule="auto"/>
        <w:rPr>
          <w:rFonts w:ascii="Cambria" w:hAnsi="Cambria"/>
          <w:bCs/>
          <w:sz w:val="20"/>
          <w:szCs w:val="20"/>
        </w:rPr>
      </w:pPr>
      <w:r w:rsidRPr="006F78C2">
        <w:rPr>
          <w:rFonts w:ascii="Cambria" w:hAnsi="Cambria"/>
          <w:bCs/>
          <w:sz w:val="20"/>
          <w:szCs w:val="20"/>
        </w:rPr>
        <w:t>In depth working experience with Hadoop ecosyste</w:t>
      </w:r>
      <w:r w:rsidR="00351D21">
        <w:rPr>
          <w:rFonts w:ascii="Cambria" w:hAnsi="Cambria"/>
          <w:bCs/>
          <w:sz w:val="20"/>
          <w:szCs w:val="20"/>
        </w:rPr>
        <w:t>ms components like – HDFS, Hive</w:t>
      </w:r>
      <w:r w:rsidR="00351D21" w:rsidRPr="006F78C2">
        <w:rPr>
          <w:rFonts w:ascii="Cambria" w:hAnsi="Cambria"/>
          <w:bCs/>
          <w:sz w:val="20"/>
          <w:szCs w:val="20"/>
        </w:rPr>
        <w:t>,</w:t>
      </w:r>
      <w:r w:rsidRPr="006F78C2">
        <w:rPr>
          <w:rFonts w:ascii="Cambria" w:hAnsi="Cambria"/>
          <w:bCs/>
          <w:sz w:val="20"/>
          <w:szCs w:val="20"/>
        </w:rPr>
        <w:t xml:space="preserve"> Sqoop, Oozie</w:t>
      </w:r>
      <w:r w:rsidR="00722290">
        <w:rPr>
          <w:rFonts w:ascii="Cambria" w:hAnsi="Cambria"/>
          <w:bCs/>
          <w:sz w:val="20"/>
          <w:szCs w:val="20"/>
        </w:rPr>
        <w:t>,</w:t>
      </w:r>
      <w:r w:rsidRPr="006F78C2">
        <w:rPr>
          <w:rFonts w:ascii="Cambria" w:hAnsi="Cambria"/>
          <w:bCs/>
          <w:sz w:val="20"/>
          <w:szCs w:val="20"/>
        </w:rPr>
        <w:t xml:space="preserve"> </w:t>
      </w:r>
      <w:r>
        <w:rPr>
          <w:rFonts w:ascii="Cambria" w:hAnsi="Cambria"/>
          <w:bCs/>
          <w:sz w:val="20"/>
          <w:szCs w:val="20"/>
        </w:rPr>
        <w:t>Impala</w:t>
      </w:r>
      <w:r w:rsidR="00722290">
        <w:rPr>
          <w:rFonts w:ascii="Cambria" w:hAnsi="Cambria"/>
          <w:bCs/>
          <w:sz w:val="20"/>
          <w:szCs w:val="20"/>
        </w:rPr>
        <w:t xml:space="preserve">, </w:t>
      </w:r>
      <w:r w:rsidR="008801F5">
        <w:rPr>
          <w:rFonts w:ascii="Cambria" w:hAnsi="Cambria"/>
          <w:bCs/>
          <w:sz w:val="20"/>
          <w:szCs w:val="20"/>
        </w:rPr>
        <w:t>HUE,</w:t>
      </w:r>
      <w:r w:rsidR="00812984">
        <w:rPr>
          <w:rFonts w:ascii="Cambria" w:hAnsi="Cambria"/>
          <w:bCs/>
          <w:sz w:val="20"/>
          <w:szCs w:val="20"/>
        </w:rPr>
        <w:t xml:space="preserve"> Flume, </w:t>
      </w:r>
      <w:r w:rsidR="00722290">
        <w:rPr>
          <w:rFonts w:ascii="Cambria" w:hAnsi="Cambria"/>
          <w:bCs/>
          <w:sz w:val="20"/>
          <w:szCs w:val="20"/>
        </w:rPr>
        <w:t xml:space="preserve">Spark, </w:t>
      </w:r>
      <w:proofErr w:type="spellStart"/>
      <w:r w:rsidR="00DB6413">
        <w:rPr>
          <w:rFonts w:ascii="Cambria" w:hAnsi="Cambria"/>
          <w:bCs/>
          <w:sz w:val="20"/>
          <w:szCs w:val="20"/>
        </w:rPr>
        <w:t>HBase</w:t>
      </w:r>
      <w:proofErr w:type="spellEnd"/>
      <w:r w:rsidR="00DB6413">
        <w:rPr>
          <w:rFonts w:ascii="Cambria" w:hAnsi="Cambria"/>
          <w:bCs/>
          <w:sz w:val="20"/>
          <w:szCs w:val="20"/>
        </w:rPr>
        <w:t xml:space="preserve">, </w:t>
      </w:r>
      <w:r w:rsidR="00722290">
        <w:rPr>
          <w:rFonts w:ascii="Cambria" w:hAnsi="Cambria"/>
          <w:bCs/>
          <w:sz w:val="20"/>
          <w:szCs w:val="20"/>
        </w:rPr>
        <w:t>QA Testing and Control-M.</w:t>
      </w:r>
    </w:p>
    <w:p w:rsidR="00B377EC" w:rsidRDefault="00B377EC" w:rsidP="00B377EC">
      <w:pPr>
        <w:numPr>
          <w:ilvl w:val="0"/>
          <w:numId w:val="18"/>
        </w:numPr>
        <w:suppressAutoHyphens w:val="0"/>
        <w:spacing w:after="13" w:line="249" w:lineRule="auto"/>
        <w:rPr>
          <w:rFonts w:ascii="Cambria" w:hAnsi="Cambria"/>
          <w:bCs/>
          <w:sz w:val="20"/>
          <w:szCs w:val="20"/>
        </w:rPr>
      </w:pPr>
      <w:r>
        <w:rPr>
          <w:rFonts w:ascii="Cambria" w:hAnsi="Cambria"/>
          <w:bCs/>
          <w:sz w:val="20"/>
          <w:szCs w:val="20"/>
        </w:rPr>
        <w:t>Designed Data model using Cassandra NoSQL Database by</w:t>
      </w:r>
      <w:r w:rsidR="00C26EA3">
        <w:rPr>
          <w:rFonts w:ascii="Cambria" w:hAnsi="Cambria"/>
          <w:bCs/>
          <w:sz w:val="20"/>
          <w:szCs w:val="20"/>
        </w:rPr>
        <w:t xml:space="preserve"> considering certain parameters.</w:t>
      </w:r>
    </w:p>
    <w:p w:rsidR="00722290" w:rsidRPr="00722290" w:rsidRDefault="00722290" w:rsidP="00722290">
      <w:pPr>
        <w:numPr>
          <w:ilvl w:val="0"/>
          <w:numId w:val="18"/>
        </w:numPr>
        <w:suppressAutoHyphens w:val="0"/>
        <w:spacing w:after="45" w:line="249" w:lineRule="auto"/>
        <w:rPr>
          <w:rFonts w:ascii="Cambria" w:hAnsi="Cambria"/>
          <w:bCs/>
          <w:sz w:val="20"/>
          <w:szCs w:val="20"/>
        </w:rPr>
      </w:pPr>
      <w:r w:rsidRPr="00722290">
        <w:rPr>
          <w:rFonts w:ascii="Cambria" w:hAnsi="Cambria"/>
          <w:bCs/>
          <w:sz w:val="20"/>
          <w:szCs w:val="20"/>
        </w:rPr>
        <w:t xml:space="preserve">Having good knowledge in Data warehousing Concepts </w:t>
      </w:r>
    </w:p>
    <w:p w:rsidR="00722290" w:rsidRPr="00722290" w:rsidRDefault="00722290" w:rsidP="00722290">
      <w:pPr>
        <w:numPr>
          <w:ilvl w:val="0"/>
          <w:numId w:val="18"/>
        </w:numPr>
        <w:suppressAutoHyphens w:val="0"/>
        <w:spacing w:after="45" w:line="249" w:lineRule="auto"/>
        <w:rPr>
          <w:rFonts w:ascii="Cambria" w:hAnsi="Cambria"/>
          <w:bCs/>
          <w:sz w:val="20"/>
          <w:szCs w:val="20"/>
        </w:rPr>
      </w:pPr>
      <w:r w:rsidRPr="00722290">
        <w:rPr>
          <w:rFonts w:ascii="Cambria" w:hAnsi="Cambria"/>
          <w:bCs/>
          <w:sz w:val="20"/>
          <w:szCs w:val="20"/>
        </w:rPr>
        <w:t>Involve in create Hive tables, loading with data and writing Hive queries which will run internally using Spark Engine in Cloudera Distribution.</w:t>
      </w:r>
    </w:p>
    <w:p w:rsidR="00722290" w:rsidRDefault="00722290" w:rsidP="00722290">
      <w:pPr>
        <w:numPr>
          <w:ilvl w:val="0"/>
          <w:numId w:val="18"/>
        </w:numPr>
        <w:suppressAutoHyphens w:val="0"/>
        <w:spacing w:after="45" w:line="249" w:lineRule="auto"/>
        <w:rPr>
          <w:rFonts w:ascii="Cambria" w:hAnsi="Cambria"/>
          <w:bCs/>
          <w:sz w:val="20"/>
          <w:szCs w:val="20"/>
        </w:rPr>
      </w:pPr>
      <w:r w:rsidRPr="00722290">
        <w:rPr>
          <w:rFonts w:ascii="Cambria" w:hAnsi="Cambria"/>
          <w:bCs/>
          <w:sz w:val="20"/>
          <w:szCs w:val="20"/>
        </w:rPr>
        <w:t>Export and Import data into HDFS from sql server and oracle source systems using Sqoop.</w:t>
      </w:r>
    </w:p>
    <w:p w:rsidR="00DE1B7D" w:rsidRDefault="00DE1B7D" w:rsidP="00DE1B7D">
      <w:pPr>
        <w:numPr>
          <w:ilvl w:val="0"/>
          <w:numId w:val="18"/>
        </w:numPr>
        <w:suppressAutoHyphens w:val="0"/>
        <w:spacing w:after="45" w:line="249" w:lineRule="auto"/>
        <w:rPr>
          <w:rFonts w:ascii="Cambria" w:hAnsi="Cambria"/>
          <w:bCs/>
          <w:sz w:val="20"/>
          <w:szCs w:val="20"/>
        </w:rPr>
      </w:pPr>
      <w:r w:rsidRPr="00722290">
        <w:rPr>
          <w:rFonts w:ascii="Cambria" w:hAnsi="Cambria"/>
          <w:bCs/>
          <w:sz w:val="20"/>
          <w:szCs w:val="20"/>
        </w:rPr>
        <w:t>Good expertise in sqoop scripts to import data from various source DB.</w:t>
      </w:r>
    </w:p>
    <w:p w:rsidR="00DE1B7D" w:rsidRDefault="00DE1B7D" w:rsidP="00DE1B7D">
      <w:pPr>
        <w:numPr>
          <w:ilvl w:val="0"/>
          <w:numId w:val="18"/>
        </w:numPr>
        <w:suppressAutoHyphens w:val="0"/>
        <w:spacing w:after="45" w:line="249" w:lineRule="auto"/>
        <w:rPr>
          <w:rFonts w:ascii="Cambria" w:hAnsi="Cambria"/>
          <w:bCs/>
          <w:sz w:val="20"/>
          <w:szCs w:val="20"/>
        </w:rPr>
      </w:pPr>
      <w:r w:rsidRPr="00722290">
        <w:rPr>
          <w:rFonts w:ascii="Cambria" w:hAnsi="Cambria"/>
          <w:bCs/>
          <w:sz w:val="20"/>
          <w:szCs w:val="20"/>
        </w:rPr>
        <w:t>Having</w:t>
      </w:r>
      <w:r>
        <w:rPr>
          <w:rFonts w:ascii="Cambria" w:hAnsi="Cambria"/>
          <w:bCs/>
          <w:sz w:val="20"/>
          <w:szCs w:val="20"/>
        </w:rPr>
        <w:t xml:space="preserve"> </w:t>
      </w:r>
      <w:r w:rsidRPr="006F78C2">
        <w:rPr>
          <w:rFonts w:ascii="Cambria" w:hAnsi="Cambria"/>
          <w:bCs/>
          <w:sz w:val="20"/>
          <w:szCs w:val="20"/>
        </w:rPr>
        <w:t>experience</w:t>
      </w:r>
      <w:r>
        <w:rPr>
          <w:rFonts w:ascii="Cambria" w:hAnsi="Cambria"/>
          <w:bCs/>
          <w:sz w:val="20"/>
          <w:szCs w:val="20"/>
        </w:rPr>
        <w:t xml:space="preserve"> on Creating RFC for PROD Move in Service now tool.</w:t>
      </w:r>
    </w:p>
    <w:p w:rsidR="00722290" w:rsidRPr="00722290" w:rsidRDefault="00A05409" w:rsidP="00722290">
      <w:pPr>
        <w:numPr>
          <w:ilvl w:val="0"/>
          <w:numId w:val="18"/>
        </w:numPr>
        <w:suppressAutoHyphens w:val="0"/>
        <w:spacing w:after="45" w:line="249" w:lineRule="auto"/>
        <w:rPr>
          <w:rFonts w:ascii="Cambria" w:hAnsi="Cambria"/>
          <w:bCs/>
          <w:sz w:val="20"/>
          <w:szCs w:val="20"/>
        </w:rPr>
      </w:pPr>
      <w:r>
        <w:rPr>
          <w:rFonts w:ascii="Cambria" w:hAnsi="Cambria"/>
          <w:bCs/>
          <w:sz w:val="20"/>
          <w:szCs w:val="20"/>
        </w:rPr>
        <w:t>Designed the C</w:t>
      </w:r>
      <w:r w:rsidR="00722290" w:rsidRPr="00722290">
        <w:rPr>
          <w:rFonts w:ascii="Cambria" w:hAnsi="Cambria"/>
          <w:bCs/>
          <w:sz w:val="20"/>
          <w:szCs w:val="20"/>
        </w:rPr>
        <w:t>ontrol-</w:t>
      </w:r>
      <w:r>
        <w:rPr>
          <w:rFonts w:ascii="Cambria" w:hAnsi="Cambria"/>
          <w:bCs/>
          <w:sz w:val="20"/>
          <w:szCs w:val="20"/>
        </w:rPr>
        <w:t>M</w:t>
      </w:r>
      <w:r w:rsidR="00722290" w:rsidRPr="00722290">
        <w:rPr>
          <w:rFonts w:ascii="Cambria" w:hAnsi="Cambria"/>
          <w:bCs/>
          <w:sz w:val="20"/>
          <w:szCs w:val="20"/>
        </w:rPr>
        <w:t xml:space="preserve"> jobs which helps in scheduling and monitoring the jobs daily</w:t>
      </w:r>
    </w:p>
    <w:p w:rsidR="00722290" w:rsidRPr="00722290" w:rsidRDefault="00722290" w:rsidP="00722290">
      <w:pPr>
        <w:numPr>
          <w:ilvl w:val="0"/>
          <w:numId w:val="18"/>
        </w:numPr>
        <w:suppressAutoHyphens w:val="0"/>
        <w:spacing w:after="45" w:line="249" w:lineRule="auto"/>
        <w:rPr>
          <w:rFonts w:ascii="Cambria" w:hAnsi="Cambria"/>
          <w:bCs/>
          <w:sz w:val="20"/>
          <w:szCs w:val="20"/>
        </w:rPr>
      </w:pPr>
      <w:r w:rsidRPr="00722290">
        <w:rPr>
          <w:rFonts w:ascii="Cambria" w:hAnsi="Cambria"/>
          <w:bCs/>
          <w:sz w:val="20"/>
          <w:szCs w:val="20"/>
        </w:rPr>
        <w:t>Involve in Requirement Analysis, Design, and Development.</w:t>
      </w:r>
    </w:p>
    <w:p w:rsidR="00722290" w:rsidRPr="00722290" w:rsidRDefault="00722290" w:rsidP="00722290">
      <w:pPr>
        <w:numPr>
          <w:ilvl w:val="0"/>
          <w:numId w:val="18"/>
        </w:numPr>
        <w:suppressAutoHyphens w:val="0"/>
        <w:spacing w:after="13" w:line="249" w:lineRule="auto"/>
        <w:rPr>
          <w:rFonts w:ascii="Cambria" w:hAnsi="Cambria"/>
          <w:bCs/>
          <w:sz w:val="20"/>
          <w:szCs w:val="20"/>
        </w:rPr>
      </w:pPr>
      <w:r w:rsidRPr="006F78C2">
        <w:rPr>
          <w:rFonts w:ascii="Cambria" w:hAnsi="Cambria"/>
          <w:bCs/>
          <w:sz w:val="20"/>
          <w:szCs w:val="20"/>
        </w:rPr>
        <w:t xml:space="preserve">Experience in writing Linux Shell scripts. </w:t>
      </w:r>
    </w:p>
    <w:p w:rsidR="00722290" w:rsidRPr="00722290" w:rsidRDefault="00722290" w:rsidP="00722290">
      <w:pPr>
        <w:numPr>
          <w:ilvl w:val="0"/>
          <w:numId w:val="18"/>
        </w:numPr>
        <w:suppressAutoHyphens w:val="0"/>
        <w:spacing w:after="45" w:line="249" w:lineRule="auto"/>
        <w:rPr>
          <w:rFonts w:ascii="Cambria" w:hAnsi="Cambria"/>
          <w:bCs/>
          <w:sz w:val="20"/>
          <w:szCs w:val="20"/>
        </w:rPr>
      </w:pPr>
      <w:r w:rsidRPr="00722290">
        <w:rPr>
          <w:rFonts w:ascii="Cambria" w:hAnsi="Cambria"/>
          <w:bCs/>
          <w:sz w:val="20"/>
          <w:szCs w:val="20"/>
        </w:rPr>
        <w:t>Had Hands on ETL Tools like Talend Big Data.</w:t>
      </w:r>
    </w:p>
    <w:p w:rsidR="006F78C2" w:rsidRPr="006F78C2" w:rsidRDefault="006F78C2" w:rsidP="00722290">
      <w:pPr>
        <w:numPr>
          <w:ilvl w:val="0"/>
          <w:numId w:val="18"/>
        </w:numPr>
        <w:suppressAutoHyphens w:val="0"/>
        <w:spacing w:after="45" w:line="249" w:lineRule="auto"/>
        <w:rPr>
          <w:rFonts w:ascii="Cambria" w:hAnsi="Cambria"/>
          <w:bCs/>
          <w:sz w:val="20"/>
          <w:szCs w:val="20"/>
        </w:rPr>
      </w:pPr>
      <w:r w:rsidRPr="006F78C2">
        <w:rPr>
          <w:rFonts w:ascii="Cambria" w:hAnsi="Cambria"/>
          <w:bCs/>
          <w:sz w:val="20"/>
          <w:szCs w:val="20"/>
        </w:rPr>
        <w:t>Having 1+ year of Data warehousing experience using Talend 6.x TIS</w:t>
      </w:r>
    </w:p>
    <w:p w:rsidR="006F78C2" w:rsidRPr="006F78C2" w:rsidRDefault="006F78C2" w:rsidP="006F78C2">
      <w:pPr>
        <w:numPr>
          <w:ilvl w:val="0"/>
          <w:numId w:val="18"/>
        </w:numPr>
        <w:suppressAutoHyphens w:val="0"/>
        <w:spacing w:after="13" w:line="249" w:lineRule="auto"/>
        <w:rPr>
          <w:rFonts w:ascii="Cambria" w:hAnsi="Cambria"/>
          <w:bCs/>
          <w:sz w:val="20"/>
          <w:szCs w:val="20"/>
        </w:rPr>
      </w:pPr>
      <w:r w:rsidRPr="006F78C2">
        <w:rPr>
          <w:rFonts w:ascii="Cambria" w:hAnsi="Cambria"/>
          <w:bCs/>
          <w:sz w:val="20"/>
          <w:szCs w:val="20"/>
        </w:rPr>
        <w:t xml:space="preserve">Designed various Talend jobs to load data from </w:t>
      </w:r>
      <w:r w:rsidR="0021170D">
        <w:rPr>
          <w:rFonts w:ascii="Cambria" w:hAnsi="Cambria"/>
          <w:bCs/>
          <w:sz w:val="20"/>
          <w:szCs w:val="20"/>
        </w:rPr>
        <w:t>Oracle to Hadoop and</w:t>
      </w:r>
      <w:r w:rsidRPr="006F78C2">
        <w:rPr>
          <w:rFonts w:ascii="Cambria" w:hAnsi="Cambria"/>
          <w:bCs/>
          <w:sz w:val="20"/>
          <w:szCs w:val="20"/>
        </w:rPr>
        <w:t xml:space="preserve"> </w:t>
      </w:r>
      <w:r w:rsidR="005C494C">
        <w:rPr>
          <w:rFonts w:ascii="Cambria" w:hAnsi="Cambria"/>
          <w:bCs/>
          <w:sz w:val="20"/>
          <w:szCs w:val="20"/>
        </w:rPr>
        <w:t>Azure Cloud.</w:t>
      </w:r>
    </w:p>
    <w:p w:rsidR="006F78C2" w:rsidRPr="006F78C2" w:rsidRDefault="006F78C2" w:rsidP="006F78C2">
      <w:pPr>
        <w:numPr>
          <w:ilvl w:val="0"/>
          <w:numId w:val="18"/>
        </w:numPr>
        <w:suppressAutoHyphens w:val="0"/>
        <w:spacing w:after="45" w:line="249" w:lineRule="auto"/>
        <w:rPr>
          <w:rFonts w:ascii="Cambria" w:hAnsi="Cambria"/>
          <w:bCs/>
          <w:sz w:val="20"/>
          <w:szCs w:val="20"/>
        </w:rPr>
      </w:pPr>
      <w:r w:rsidRPr="006F78C2">
        <w:rPr>
          <w:rFonts w:ascii="Cambria" w:hAnsi="Cambria"/>
          <w:bCs/>
          <w:sz w:val="20"/>
          <w:szCs w:val="20"/>
        </w:rPr>
        <w:t xml:space="preserve">Designed various Jobs for extracting data from various sources involving relational tables &amp; Hadoop file system. </w:t>
      </w:r>
    </w:p>
    <w:p w:rsidR="006F78C2" w:rsidRDefault="006F78C2" w:rsidP="006F78C2">
      <w:pPr>
        <w:numPr>
          <w:ilvl w:val="0"/>
          <w:numId w:val="18"/>
        </w:numPr>
        <w:suppressAutoHyphens w:val="0"/>
        <w:spacing w:after="13" w:line="249" w:lineRule="auto"/>
        <w:rPr>
          <w:rFonts w:ascii="Cambria" w:hAnsi="Cambria"/>
          <w:bCs/>
          <w:sz w:val="20"/>
          <w:szCs w:val="20"/>
        </w:rPr>
      </w:pPr>
      <w:r w:rsidRPr="0021170D">
        <w:rPr>
          <w:rFonts w:ascii="Cambria" w:hAnsi="Cambria"/>
          <w:bCs/>
          <w:sz w:val="20"/>
          <w:szCs w:val="20"/>
        </w:rPr>
        <w:t xml:space="preserve">Knowledge on creating Talend Big data batch and streaming jobs. </w:t>
      </w:r>
    </w:p>
    <w:p w:rsidR="00655442" w:rsidRPr="00655442" w:rsidRDefault="00655442" w:rsidP="00655442">
      <w:pPr>
        <w:numPr>
          <w:ilvl w:val="0"/>
          <w:numId w:val="18"/>
        </w:numPr>
        <w:suppressAutoHyphens w:val="0"/>
        <w:spacing w:after="13" w:line="249" w:lineRule="auto"/>
        <w:rPr>
          <w:rFonts w:ascii="Cambria" w:hAnsi="Cambria"/>
          <w:bCs/>
          <w:sz w:val="20"/>
          <w:szCs w:val="20"/>
        </w:rPr>
      </w:pPr>
      <w:r w:rsidRPr="006F78C2">
        <w:rPr>
          <w:rFonts w:ascii="Cambria" w:hAnsi="Cambria"/>
          <w:bCs/>
          <w:sz w:val="20"/>
          <w:szCs w:val="20"/>
        </w:rPr>
        <w:t>Experience</w:t>
      </w:r>
      <w:r w:rsidR="0018746A">
        <w:rPr>
          <w:rFonts w:ascii="Cambria" w:hAnsi="Cambria"/>
          <w:bCs/>
          <w:sz w:val="20"/>
          <w:szCs w:val="20"/>
        </w:rPr>
        <w:t xml:space="preserve"> in creating the Tasks for u</w:t>
      </w:r>
      <w:r>
        <w:rPr>
          <w:rFonts w:ascii="Cambria" w:hAnsi="Cambria"/>
          <w:bCs/>
          <w:sz w:val="20"/>
          <w:szCs w:val="20"/>
        </w:rPr>
        <w:t>ser stories in Agile Methodology, had fair knowledge on CA Agile Central tool.</w:t>
      </w:r>
    </w:p>
    <w:p w:rsidR="00655442" w:rsidRDefault="004861DE" w:rsidP="006F78C2">
      <w:pPr>
        <w:numPr>
          <w:ilvl w:val="0"/>
          <w:numId w:val="18"/>
        </w:numPr>
        <w:suppressAutoHyphens w:val="0"/>
        <w:spacing w:after="13" w:line="249" w:lineRule="auto"/>
        <w:rPr>
          <w:rFonts w:ascii="Cambria" w:hAnsi="Cambria"/>
          <w:bCs/>
          <w:sz w:val="20"/>
          <w:szCs w:val="20"/>
        </w:rPr>
      </w:pPr>
      <w:r>
        <w:rPr>
          <w:rFonts w:ascii="Cambria" w:hAnsi="Cambria"/>
          <w:bCs/>
          <w:sz w:val="20"/>
          <w:szCs w:val="20"/>
        </w:rPr>
        <w:t>Following Agile Methodology and completing the Sprints within given time</w:t>
      </w:r>
      <w:r w:rsidR="00655442">
        <w:rPr>
          <w:rFonts w:ascii="Cambria" w:hAnsi="Cambria"/>
          <w:bCs/>
          <w:sz w:val="20"/>
          <w:szCs w:val="20"/>
        </w:rPr>
        <w:t>.</w:t>
      </w:r>
    </w:p>
    <w:p w:rsidR="006F78C2" w:rsidRPr="006F78C2" w:rsidRDefault="006F78C2" w:rsidP="006F78C2">
      <w:pPr>
        <w:numPr>
          <w:ilvl w:val="0"/>
          <w:numId w:val="18"/>
        </w:numPr>
        <w:suppressAutoHyphens w:val="0"/>
        <w:spacing w:after="120"/>
        <w:rPr>
          <w:rFonts w:ascii="Cambria" w:hAnsi="Cambria"/>
          <w:bCs/>
          <w:sz w:val="20"/>
          <w:szCs w:val="20"/>
        </w:rPr>
      </w:pPr>
      <w:r>
        <w:rPr>
          <w:rFonts w:ascii="Cambria" w:hAnsi="Cambria"/>
          <w:bCs/>
          <w:sz w:val="20"/>
          <w:szCs w:val="20"/>
        </w:rPr>
        <w:t xml:space="preserve">Good </w:t>
      </w:r>
      <w:r w:rsidRPr="00F56282">
        <w:rPr>
          <w:rFonts w:ascii="Cambria" w:hAnsi="Cambria"/>
          <w:bCs/>
          <w:sz w:val="20"/>
          <w:szCs w:val="20"/>
        </w:rPr>
        <w:t>in communication, coordinate with team and skill improvement.</w:t>
      </w:r>
    </w:p>
    <w:p w:rsidR="001D5FFE" w:rsidRPr="00E81242" w:rsidRDefault="00210454" w:rsidP="001D5FFE">
      <w:pPr>
        <w:suppressAutoHyphens w:val="0"/>
        <w:spacing w:after="120"/>
        <w:rPr>
          <w:rFonts w:ascii="Cambria" w:hAnsi="Cambria"/>
          <w:bCs/>
          <w:sz w:val="20"/>
          <w:szCs w:val="20"/>
        </w:rPr>
      </w:pPr>
      <w:r w:rsidRPr="00E81242">
        <w:rPr>
          <w:rFonts w:ascii="Cambria" w:hAnsi="Cambria"/>
          <w:bCs/>
          <w:noProof/>
          <w:sz w:val="20"/>
          <w:szCs w:val="20"/>
        </w:rPr>
        <w:pict>
          <v:rect id="_x0000_i1026" style="width:0;height:1.5pt" o:hralign="center" o:hrstd="t" o:hr="t" fillcolor="gray" stroked="f"/>
        </w:pict>
      </w:r>
    </w:p>
    <w:p w:rsidR="00286079" w:rsidRDefault="00286079" w:rsidP="00A537B4">
      <w:pPr>
        <w:pStyle w:val="BodyText"/>
        <w:spacing w:after="0"/>
        <w:jc w:val="both"/>
        <w:rPr>
          <w:rFonts w:ascii="Cambria" w:hAnsi="Cambria"/>
          <w:b/>
          <w:bCs/>
          <w:sz w:val="20"/>
          <w:szCs w:val="20"/>
        </w:rPr>
      </w:pPr>
      <w:r w:rsidRPr="00A537B4">
        <w:rPr>
          <w:rFonts w:ascii="Cambria" w:hAnsi="Cambria"/>
          <w:b/>
          <w:bCs/>
          <w:sz w:val="20"/>
          <w:szCs w:val="20"/>
        </w:rPr>
        <w:t>Skill Set</w:t>
      </w:r>
    </w:p>
    <w:tbl>
      <w:tblPr>
        <w:tblW w:w="0" w:type="auto"/>
        <w:tblInd w:w="108" w:type="dxa"/>
        <w:tblLook w:val="0000" w:firstRow="0" w:lastRow="0" w:firstColumn="0" w:lastColumn="0" w:noHBand="0" w:noVBand="0"/>
      </w:tblPr>
      <w:tblGrid>
        <w:gridCol w:w="9406"/>
        <w:gridCol w:w="379"/>
      </w:tblGrid>
      <w:tr w:rsidR="006F78C2" w:rsidRPr="00D3526B" w:rsidTr="006F78C2">
        <w:trPr>
          <w:trHeight w:val="180"/>
        </w:trPr>
        <w:tc>
          <w:tcPr>
            <w:tcW w:w="9406" w:type="dxa"/>
          </w:tcPr>
          <w:tbl>
            <w:tblPr>
              <w:tblW w:w="9082" w:type="dxa"/>
              <w:tblInd w:w="108" w:type="dxa"/>
              <w:tblLook w:val="0000" w:firstRow="0" w:lastRow="0" w:firstColumn="0" w:lastColumn="0" w:noHBand="0" w:noVBand="0"/>
            </w:tblPr>
            <w:tblGrid>
              <w:gridCol w:w="3373"/>
              <w:gridCol w:w="5709"/>
            </w:tblGrid>
            <w:tr w:rsidR="006F78C2" w:rsidRPr="00097DD7" w:rsidTr="00AD3A2E">
              <w:trPr>
                <w:trHeight w:val="137"/>
              </w:trPr>
              <w:tc>
                <w:tcPr>
                  <w:tcW w:w="3373" w:type="dxa"/>
                </w:tcPr>
                <w:p w:rsidR="006F78C2" w:rsidRPr="00097DD7" w:rsidRDefault="006F78C2" w:rsidP="006F78C2">
                  <w:pPr>
                    <w:rPr>
                      <w:rFonts w:ascii="Calibri" w:hAnsi="Calibri"/>
                      <w:bCs/>
                      <w:sz w:val="20"/>
                      <w:szCs w:val="20"/>
                    </w:rPr>
                  </w:pPr>
                  <w:r w:rsidRPr="00097DD7">
                    <w:rPr>
                      <w:rFonts w:ascii="Calibri" w:hAnsi="Calibri"/>
                      <w:bCs/>
                      <w:sz w:val="20"/>
                      <w:szCs w:val="20"/>
                    </w:rPr>
                    <w:t>ETL Tools</w:t>
                  </w:r>
                </w:p>
              </w:tc>
              <w:tc>
                <w:tcPr>
                  <w:tcW w:w="5709" w:type="dxa"/>
                </w:tcPr>
                <w:p w:rsidR="006F78C2" w:rsidRPr="00097DD7" w:rsidRDefault="006F78C2" w:rsidP="006F78C2">
                  <w:pPr>
                    <w:rPr>
                      <w:rFonts w:ascii="Calibri" w:hAnsi="Calibri"/>
                      <w:bCs/>
                      <w:sz w:val="20"/>
                      <w:szCs w:val="20"/>
                      <w:lang w:val="en-IN"/>
                    </w:rPr>
                  </w:pPr>
                  <w:r w:rsidRPr="00097DD7">
                    <w:rPr>
                      <w:rFonts w:ascii="Calibri" w:hAnsi="Calibri"/>
                      <w:bCs/>
                      <w:sz w:val="20"/>
                      <w:szCs w:val="20"/>
                      <w:lang w:val="en-IN"/>
                    </w:rPr>
                    <w:t>- Talend DI and Talend Big Data</w:t>
                  </w:r>
                  <w:r>
                    <w:rPr>
                      <w:rFonts w:ascii="Calibri" w:hAnsi="Calibri"/>
                      <w:bCs/>
                      <w:sz w:val="20"/>
                      <w:szCs w:val="20"/>
                      <w:lang w:val="en-IN"/>
                    </w:rPr>
                    <w:t>.</w:t>
                  </w:r>
                </w:p>
              </w:tc>
            </w:tr>
            <w:tr w:rsidR="006F78C2" w:rsidRPr="00097DD7" w:rsidTr="00AD3A2E">
              <w:trPr>
                <w:trHeight w:val="137"/>
              </w:trPr>
              <w:tc>
                <w:tcPr>
                  <w:tcW w:w="3373" w:type="dxa"/>
                </w:tcPr>
                <w:p w:rsidR="006F78C2" w:rsidRPr="00097DD7" w:rsidRDefault="006F78C2" w:rsidP="006F78C2">
                  <w:pPr>
                    <w:rPr>
                      <w:rFonts w:ascii="Calibri" w:hAnsi="Calibri"/>
                      <w:bCs/>
                      <w:sz w:val="20"/>
                      <w:szCs w:val="20"/>
                    </w:rPr>
                  </w:pPr>
                  <w:r w:rsidRPr="00097DD7">
                    <w:rPr>
                      <w:rFonts w:ascii="Calibri" w:hAnsi="Calibri"/>
                      <w:bCs/>
                      <w:sz w:val="20"/>
                      <w:szCs w:val="20"/>
                    </w:rPr>
                    <w:t>Big Data Technologies</w:t>
                  </w:r>
                </w:p>
              </w:tc>
              <w:tc>
                <w:tcPr>
                  <w:tcW w:w="5709" w:type="dxa"/>
                </w:tcPr>
                <w:p w:rsidR="006F78C2" w:rsidRPr="00097DD7" w:rsidRDefault="006F78C2" w:rsidP="00722290">
                  <w:pPr>
                    <w:rPr>
                      <w:rFonts w:ascii="Calibri" w:hAnsi="Calibri"/>
                      <w:bCs/>
                      <w:sz w:val="20"/>
                      <w:szCs w:val="20"/>
                    </w:rPr>
                  </w:pPr>
                  <w:r w:rsidRPr="00097DD7">
                    <w:rPr>
                      <w:rFonts w:ascii="Calibri" w:hAnsi="Calibri"/>
                      <w:bCs/>
                      <w:sz w:val="20"/>
                      <w:szCs w:val="20"/>
                    </w:rPr>
                    <w:t xml:space="preserve">- </w:t>
                  </w:r>
                  <w:r w:rsidR="00351D21">
                    <w:rPr>
                      <w:rFonts w:ascii="Calibri" w:hAnsi="Calibri"/>
                      <w:bCs/>
                      <w:sz w:val="20"/>
                      <w:szCs w:val="20"/>
                    </w:rPr>
                    <w:t>Cloudera, HDFS, Hive</w:t>
                  </w:r>
                  <w:r w:rsidR="00351D21" w:rsidRPr="00097DD7">
                    <w:rPr>
                      <w:rFonts w:ascii="Calibri" w:hAnsi="Calibri"/>
                      <w:bCs/>
                      <w:sz w:val="20"/>
                      <w:szCs w:val="20"/>
                    </w:rPr>
                    <w:t>,</w:t>
                  </w:r>
                  <w:r w:rsidRPr="00097DD7">
                    <w:rPr>
                      <w:rFonts w:ascii="Calibri" w:hAnsi="Calibri"/>
                      <w:bCs/>
                      <w:sz w:val="20"/>
                      <w:szCs w:val="20"/>
                    </w:rPr>
                    <w:t xml:space="preserve"> Sqoop</w:t>
                  </w:r>
                  <w:r w:rsidR="00722290">
                    <w:rPr>
                      <w:rFonts w:ascii="Calibri" w:hAnsi="Calibri"/>
                      <w:bCs/>
                      <w:sz w:val="20"/>
                      <w:szCs w:val="20"/>
                    </w:rPr>
                    <w:t>, Impala,</w:t>
                  </w:r>
                  <w:r w:rsidR="008801F5">
                    <w:rPr>
                      <w:rFonts w:ascii="Calibri" w:hAnsi="Calibri"/>
                      <w:bCs/>
                      <w:sz w:val="20"/>
                      <w:szCs w:val="20"/>
                    </w:rPr>
                    <w:t xml:space="preserve"> HUE</w:t>
                  </w:r>
                  <w:r w:rsidRPr="00097DD7">
                    <w:rPr>
                      <w:rFonts w:ascii="Calibri" w:hAnsi="Calibri"/>
                      <w:bCs/>
                      <w:sz w:val="20"/>
                      <w:szCs w:val="20"/>
                    </w:rPr>
                    <w:t xml:space="preserve"> and Oozie</w:t>
                  </w:r>
                  <w:r>
                    <w:rPr>
                      <w:rFonts w:ascii="Calibri" w:hAnsi="Calibri"/>
                      <w:bCs/>
                      <w:sz w:val="20"/>
                      <w:szCs w:val="20"/>
                    </w:rPr>
                    <w:t>.</w:t>
                  </w:r>
                  <w:r w:rsidRPr="00097DD7">
                    <w:rPr>
                      <w:rFonts w:ascii="Calibri" w:hAnsi="Calibri"/>
                      <w:bCs/>
                      <w:sz w:val="20"/>
                      <w:szCs w:val="20"/>
                    </w:rPr>
                    <w:t xml:space="preserve"> </w:t>
                  </w:r>
                </w:p>
              </w:tc>
            </w:tr>
            <w:tr w:rsidR="006F78C2" w:rsidRPr="00097DD7" w:rsidTr="00AD3A2E">
              <w:trPr>
                <w:trHeight w:val="137"/>
              </w:trPr>
              <w:tc>
                <w:tcPr>
                  <w:tcW w:w="3373" w:type="dxa"/>
                </w:tcPr>
                <w:p w:rsidR="006F78C2" w:rsidRPr="00097DD7" w:rsidRDefault="006F78C2" w:rsidP="006F78C2">
                  <w:pPr>
                    <w:spacing w:line="249" w:lineRule="auto"/>
                    <w:rPr>
                      <w:rFonts w:ascii="Calibri" w:hAnsi="Calibri"/>
                      <w:bCs/>
                      <w:sz w:val="20"/>
                      <w:szCs w:val="20"/>
                    </w:rPr>
                  </w:pPr>
                  <w:r w:rsidRPr="00097DD7">
                    <w:rPr>
                      <w:rFonts w:ascii="Calibri" w:hAnsi="Calibri" w:cs="Candara"/>
                      <w:bCs/>
                      <w:color w:val="000000"/>
                      <w:sz w:val="20"/>
                      <w:szCs w:val="20"/>
                    </w:rPr>
                    <w:t>Data Base</w:t>
                  </w:r>
                </w:p>
              </w:tc>
              <w:tc>
                <w:tcPr>
                  <w:tcW w:w="5709" w:type="dxa"/>
                </w:tcPr>
                <w:p w:rsidR="006F78C2" w:rsidRPr="00097DD7" w:rsidRDefault="006F78C2" w:rsidP="007276A8">
                  <w:pPr>
                    <w:spacing w:line="249" w:lineRule="auto"/>
                    <w:rPr>
                      <w:rFonts w:ascii="Calibri" w:hAnsi="Calibri"/>
                      <w:bCs/>
                      <w:sz w:val="20"/>
                      <w:szCs w:val="20"/>
                    </w:rPr>
                  </w:pPr>
                  <w:r w:rsidRPr="00097DD7">
                    <w:rPr>
                      <w:rFonts w:ascii="Calibri" w:hAnsi="Calibri" w:cs="Candara"/>
                      <w:bCs/>
                      <w:sz w:val="20"/>
                      <w:szCs w:val="20"/>
                    </w:rPr>
                    <w:t xml:space="preserve">- Oracle, </w:t>
                  </w:r>
                  <w:r w:rsidR="00722290">
                    <w:rPr>
                      <w:rFonts w:ascii="Calibri" w:hAnsi="Calibri"/>
                      <w:bCs/>
                      <w:sz w:val="20"/>
                      <w:szCs w:val="20"/>
                    </w:rPr>
                    <w:t>MS</w:t>
                  </w:r>
                  <w:r w:rsidR="007276A8">
                    <w:rPr>
                      <w:rFonts w:ascii="Calibri" w:hAnsi="Calibri"/>
                      <w:bCs/>
                      <w:sz w:val="20"/>
                      <w:szCs w:val="20"/>
                    </w:rPr>
                    <w:t xml:space="preserve"> SQL</w:t>
                  </w:r>
                  <w:r w:rsidRPr="00097DD7">
                    <w:rPr>
                      <w:rFonts w:ascii="Calibri" w:hAnsi="Calibri"/>
                      <w:bCs/>
                      <w:sz w:val="20"/>
                      <w:szCs w:val="20"/>
                    </w:rPr>
                    <w:t xml:space="preserve"> Server</w:t>
                  </w:r>
                </w:p>
              </w:tc>
            </w:tr>
            <w:tr w:rsidR="006F78C2" w:rsidRPr="00097DD7" w:rsidTr="00AD3A2E">
              <w:trPr>
                <w:trHeight w:val="137"/>
              </w:trPr>
              <w:tc>
                <w:tcPr>
                  <w:tcW w:w="3373" w:type="dxa"/>
                </w:tcPr>
                <w:p w:rsidR="006F78C2" w:rsidRPr="00097DD7" w:rsidRDefault="006F78C2" w:rsidP="006F78C2">
                  <w:pPr>
                    <w:spacing w:line="249" w:lineRule="auto"/>
                    <w:rPr>
                      <w:rFonts w:ascii="Calibri" w:hAnsi="Calibri"/>
                      <w:bCs/>
                      <w:sz w:val="20"/>
                      <w:szCs w:val="20"/>
                    </w:rPr>
                  </w:pPr>
                  <w:r w:rsidRPr="00097DD7">
                    <w:rPr>
                      <w:rFonts w:ascii="Calibri" w:hAnsi="Calibri"/>
                      <w:bCs/>
                      <w:sz w:val="20"/>
                      <w:szCs w:val="20"/>
                    </w:rPr>
                    <w:t>Programming Language</w:t>
                  </w:r>
                </w:p>
              </w:tc>
              <w:tc>
                <w:tcPr>
                  <w:tcW w:w="5709" w:type="dxa"/>
                </w:tcPr>
                <w:p w:rsidR="00A05409" w:rsidRPr="00097DD7" w:rsidRDefault="006F78C2" w:rsidP="006F78C2">
                  <w:pPr>
                    <w:spacing w:line="249" w:lineRule="auto"/>
                    <w:rPr>
                      <w:rFonts w:ascii="Calibri" w:hAnsi="Calibri"/>
                      <w:bCs/>
                      <w:sz w:val="20"/>
                      <w:szCs w:val="20"/>
                    </w:rPr>
                  </w:pPr>
                  <w:r w:rsidRPr="00097DD7">
                    <w:rPr>
                      <w:rFonts w:ascii="Calibri" w:hAnsi="Calibri" w:cs="Candara"/>
                      <w:bCs/>
                      <w:sz w:val="20"/>
                      <w:szCs w:val="20"/>
                    </w:rPr>
                    <w:t xml:space="preserve">- </w:t>
                  </w:r>
                  <w:r w:rsidRPr="00097DD7">
                    <w:rPr>
                      <w:rFonts w:ascii="Calibri" w:hAnsi="Calibri"/>
                      <w:bCs/>
                      <w:sz w:val="20"/>
                      <w:szCs w:val="20"/>
                    </w:rPr>
                    <w:t>Spark</w:t>
                  </w:r>
                </w:p>
              </w:tc>
            </w:tr>
            <w:tr w:rsidR="00A05409" w:rsidRPr="00097DD7" w:rsidTr="00AD3A2E">
              <w:trPr>
                <w:trHeight w:val="137"/>
              </w:trPr>
              <w:tc>
                <w:tcPr>
                  <w:tcW w:w="3373" w:type="dxa"/>
                </w:tcPr>
                <w:p w:rsidR="00A05409" w:rsidRPr="00097DD7" w:rsidRDefault="00A05409" w:rsidP="006F78C2">
                  <w:pPr>
                    <w:spacing w:line="249" w:lineRule="auto"/>
                    <w:rPr>
                      <w:rFonts w:ascii="Calibri" w:hAnsi="Calibri"/>
                      <w:bCs/>
                      <w:sz w:val="20"/>
                      <w:szCs w:val="20"/>
                    </w:rPr>
                  </w:pPr>
                  <w:r>
                    <w:rPr>
                      <w:rFonts w:ascii="Calibri" w:hAnsi="Calibri"/>
                      <w:bCs/>
                      <w:sz w:val="20"/>
                      <w:szCs w:val="20"/>
                    </w:rPr>
                    <w:t>Cloud Platform</w:t>
                  </w:r>
                </w:p>
              </w:tc>
              <w:tc>
                <w:tcPr>
                  <w:tcW w:w="5709" w:type="dxa"/>
                </w:tcPr>
                <w:p w:rsidR="00A05409" w:rsidRPr="00097DD7" w:rsidRDefault="00A05409" w:rsidP="00A05409">
                  <w:pPr>
                    <w:spacing w:line="249" w:lineRule="auto"/>
                    <w:rPr>
                      <w:rFonts w:ascii="Calibri" w:hAnsi="Calibri" w:cs="Candara"/>
                      <w:bCs/>
                      <w:sz w:val="20"/>
                      <w:szCs w:val="20"/>
                    </w:rPr>
                  </w:pPr>
                  <w:r w:rsidRPr="00A05409">
                    <w:rPr>
                      <w:rFonts w:ascii="Calibri" w:hAnsi="Calibri" w:cs="Candara"/>
                      <w:bCs/>
                      <w:sz w:val="20"/>
                      <w:szCs w:val="20"/>
                    </w:rPr>
                    <w:t>-</w:t>
                  </w:r>
                  <w:r>
                    <w:rPr>
                      <w:rFonts w:ascii="Calibri" w:hAnsi="Calibri" w:cs="Candara"/>
                      <w:bCs/>
                      <w:sz w:val="20"/>
                      <w:szCs w:val="20"/>
                    </w:rPr>
                    <w:t xml:space="preserve">  AWS</w:t>
                  </w:r>
                </w:p>
              </w:tc>
            </w:tr>
            <w:tr w:rsidR="006F78C2" w:rsidRPr="00097DD7" w:rsidTr="00AD3A2E">
              <w:trPr>
                <w:trHeight w:val="137"/>
              </w:trPr>
              <w:tc>
                <w:tcPr>
                  <w:tcW w:w="3373" w:type="dxa"/>
                </w:tcPr>
                <w:p w:rsidR="006F78C2" w:rsidRPr="00097DD7" w:rsidRDefault="006F78C2" w:rsidP="006F78C2">
                  <w:pPr>
                    <w:rPr>
                      <w:rFonts w:ascii="Calibri" w:hAnsi="Calibri"/>
                      <w:bCs/>
                      <w:sz w:val="20"/>
                      <w:szCs w:val="20"/>
                    </w:rPr>
                  </w:pPr>
                  <w:r w:rsidRPr="00097DD7">
                    <w:rPr>
                      <w:rFonts w:ascii="Calibri" w:hAnsi="Calibri"/>
                      <w:bCs/>
                      <w:sz w:val="20"/>
                      <w:szCs w:val="20"/>
                    </w:rPr>
                    <w:t>NoSQL Data Base</w:t>
                  </w:r>
                </w:p>
              </w:tc>
              <w:tc>
                <w:tcPr>
                  <w:tcW w:w="5709" w:type="dxa"/>
                </w:tcPr>
                <w:p w:rsidR="006F78C2" w:rsidRPr="00097DD7" w:rsidRDefault="006F78C2" w:rsidP="006F78C2">
                  <w:pPr>
                    <w:rPr>
                      <w:rFonts w:ascii="Calibri" w:hAnsi="Calibri" w:cs="Arial"/>
                      <w:bCs/>
                      <w:sz w:val="20"/>
                      <w:szCs w:val="20"/>
                    </w:rPr>
                  </w:pPr>
                  <w:r w:rsidRPr="00097DD7">
                    <w:rPr>
                      <w:rFonts w:ascii="Calibri" w:hAnsi="Calibri" w:cs="Arial"/>
                      <w:bCs/>
                      <w:sz w:val="20"/>
                      <w:szCs w:val="20"/>
                    </w:rPr>
                    <w:t>- Cassandra</w:t>
                  </w:r>
                </w:p>
              </w:tc>
            </w:tr>
          </w:tbl>
          <w:p w:rsidR="006F78C2" w:rsidRPr="00097DD7" w:rsidRDefault="006F78C2" w:rsidP="0021170D">
            <w:pPr>
              <w:spacing w:after="45"/>
              <w:rPr>
                <w:rFonts w:ascii="Calibri" w:eastAsia="Candara" w:hAnsi="Calibri" w:cs="Candara"/>
                <w:bCs/>
                <w:color w:val="000000"/>
                <w:sz w:val="20"/>
                <w:szCs w:val="20"/>
                <w:lang w:eastAsia="en-US"/>
              </w:rPr>
            </w:pPr>
          </w:p>
        </w:tc>
        <w:tc>
          <w:tcPr>
            <w:tcW w:w="595" w:type="dxa"/>
          </w:tcPr>
          <w:p w:rsidR="006F78C2" w:rsidRPr="00097DD7" w:rsidRDefault="006F78C2" w:rsidP="006F78C2">
            <w:pPr>
              <w:spacing w:after="45"/>
              <w:rPr>
                <w:rFonts w:ascii="Calibri" w:eastAsia="Candara" w:hAnsi="Calibri" w:cs="Candara"/>
                <w:bCs/>
                <w:color w:val="000000"/>
                <w:sz w:val="20"/>
                <w:szCs w:val="20"/>
                <w:lang w:eastAsia="en-US"/>
              </w:rPr>
            </w:pPr>
          </w:p>
        </w:tc>
      </w:tr>
    </w:tbl>
    <w:p w:rsidR="00286079" w:rsidRPr="00E81242" w:rsidRDefault="00210454" w:rsidP="00286079">
      <w:pPr>
        <w:rPr>
          <w:rFonts w:ascii="Cambria" w:hAnsi="Cambria"/>
          <w:bCs/>
          <w:sz w:val="20"/>
          <w:szCs w:val="20"/>
        </w:rPr>
      </w:pPr>
      <w:r w:rsidRPr="00E81242">
        <w:rPr>
          <w:rFonts w:ascii="Cambria" w:hAnsi="Cambria"/>
          <w:bCs/>
          <w:noProof/>
          <w:sz w:val="20"/>
          <w:szCs w:val="20"/>
        </w:rPr>
        <w:pict>
          <v:rect id="_x0000_i1027" style="width:0;height:1.5pt" o:hralign="center" o:hrstd="t" o:hr="t" fillcolor="gray" stroked="f"/>
        </w:pict>
      </w:r>
    </w:p>
    <w:p w:rsidR="00EC198B" w:rsidRPr="00E81242" w:rsidRDefault="00EC198B" w:rsidP="00286079">
      <w:pPr>
        <w:rPr>
          <w:rFonts w:ascii="Cambria" w:hAnsi="Cambria"/>
          <w:bCs/>
          <w:sz w:val="20"/>
          <w:szCs w:val="20"/>
        </w:rPr>
      </w:pPr>
    </w:p>
    <w:p w:rsidR="00286079" w:rsidRDefault="00286079" w:rsidP="00286079">
      <w:pPr>
        <w:rPr>
          <w:rFonts w:ascii="Cambria" w:hAnsi="Cambria"/>
          <w:b/>
          <w:bCs/>
          <w:sz w:val="20"/>
          <w:szCs w:val="20"/>
        </w:rPr>
      </w:pPr>
      <w:r w:rsidRPr="00A537B4">
        <w:rPr>
          <w:rFonts w:ascii="Cambria" w:hAnsi="Cambria"/>
          <w:b/>
          <w:bCs/>
          <w:sz w:val="20"/>
          <w:szCs w:val="20"/>
        </w:rPr>
        <w:t>Professional Experience</w:t>
      </w:r>
    </w:p>
    <w:p w:rsidR="001D4488" w:rsidRPr="00A537B4" w:rsidRDefault="001D4488" w:rsidP="00286079">
      <w:pPr>
        <w:rPr>
          <w:rFonts w:ascii="Cambria" w:hAnsi="Cambria"/>
          <w:b/>
          <w:bCs/>
          <w:sz w:val="20"/>
          <w:szCs w:val="20"/>
        </w:rPr>
      </w:pPr>
    </w:p>
    <w:p w:rsidR="00A922C0" w:rsidRPr="00E81242" w:rsidRDefault="001D4488" w:rsidP="00330647">
      <w:pPr>
        <w:rPr>
          <w:rFonts w:ascii="Cambria" w:hAnsi="Cambria"/>
          <w:bCs/>
          <w:sz w:val="20"/>
          <w:szCs w:val="20"/>
        </w:rPr>
      </w:pPr>
      <w:r>
        <w:rPr>
          <w:rFonts w:ascii="Cambria" w:hAnsi="Cambria"/>
          <w:bCs/>
          <w:sz w:val="20"/>
          <w:szCs w:val="20"/>
        </w:rPr>
        <w:t xml:space="preserve">Currently working as </w:t>
      </w:r>
      <w:proofErr w:type="spellStart"/>
      <w:r>
        <w:rPr>
          <w:rFonts w:ascii="Cambria" w:hAnsi="Cambria"/>
          <w:bCs/>
          <w:sz w:val="20"/>
          <w:szCs w:val="20"/>
        </w:rPr>
        <w:t>hadoop</w:t>
      </w:r>
      <w:proofErr w:type="spellEnd"/>
      <w:r>
        <w:rPr>
          <w:rFonts w:ascii="Cambria" w:hAnsi="Cambria"/>
          <w:bCs/>
          <w:sz w:val="20"/>
          <w:szCs w:val="20"/>
        </w:rPr>
        <w:t xml:space="preserve"> engineer with mu Sigma from January 9</w:t>
      </w:r>
      <w:r w:rsidRPr="001D4488">
        <w:rPr>
          <w:rFonts w:ascii="Cambria" w:hAnsi="Cambria"/>
          <w:bCs/>
          <w:sz w:val="20"/>
          <w:szCs w:val="20"/>
          <w:vertAlign w:val="superscript"/>
        </w:rPr>
        <w:t>th</w:t>
      </w:r>
      <w:r>
        <w:rPr>
          <w:rFonts w:ascii="Cambria" w:hAnsi="Cambria"/>
          <w:bCs/>
          <w:sz w:val="20"/>
          <w:szCs w:val="20"/>
        </w:rPr>
        <w:t xml:space="preserve"> 2019 to till date.</w:t>
      </w:r>
    </w:p>
    <w:p w:rsidR="007176D2" w:rsidRPr="007176D2" w:rsidRDefault="008C4D59" w:rsidP="007176D2">
      <w:pPr>
        <w:suppressAutoHyphens w:val="0"/>
        <w:jc w:val="both"/>
        <w:rPr>
          <w:rFonts w:ascii="Cambria" w:hAnsi="Cambria" w:cs="Arial"/>
          <w:bCs/>
          <w:sz w:val="20"/>
          <w:szCs w:val="20"/>
        </w:rPr>
      </w:pPr>
      <w:r>
        <w:rPr>
          <w:rFonts w:ascii="Cambria" w:hAnsi="Cambria" w:cs="Arial"/>
          <w:bCs/>
          <w:sz w:val="20"/>
          <w:szCs w:val="20"/>
        </w:rPr>
        <w:t xml:space="preserve">Former Employee </w:t>
      </w:r>
      <w:r w:rsidR="006F78C2">
        <w:rPr>
          <w:rFonts w:ascii="Cambria" w:hAnsi="Cambria" w:cs="Arial"/>
          <w:bCs/>
          <w:sz w:val="20"/>
          <w:szCs w:val="20"/>
        </w:rPr>
        <w:t xml:space="preserve">with </w:t>
      </w:r>
      <w:proofErr w:type="spellStart"/>
      <w:r>
        <w:rPr>
          <w:rFonts w:ascii="Cambria" w:hAnsi="Cambria" w:cs="Arial"/>
          <w:bCs/>
          <w:sz w:val="20"/>
          <w:szCs w:val="20"/>
        </w:rPr>
        <w:t>Capgemini</w:t>
      </w:r>
      <w:proofErr w:type="spellEnd"/>
      <w:r w:rsidR="006F78C2">
        <w:rPr>
          <w:rFonts w:ascii="Cambria" w:hAnsi="Cambria" w:cs="Arial"/>
          <w:bCs/>
          <w:sz w:val="20"/>
          <w:szCs w:val="20"/>
        </w:rPr>
        <w:t xml:space="preserve"> from March 2016</w:t>
      </w:r>
      <w:r w:rsidR="007176D2" w:rsidRPr="007176D2">
        <w:rPr>
          <w:rFonts w:ascii="Cambria" w:hAnsi="Cambria" w:cs="Arial"/>
          <w:bCs/>
          <w:sz w:val="20"/>
          <w:szCs w:val="20"/>
        </w:rPr>
        <w:t xml:space="preserve"> – </w:t>
      </w:r>
      <w:r w:rsidR="001D4488">
        <w:rPr>
          <w:rFonts w:ascii="Cambria" w:hAnsi="Cambria" w:cs="Arial"/>
          <w:bCs/>
          <w:sz w:val="20"/>
          <w:szCs w:val="20"/>
        </w:rPr>
        <w:t>January 7</w:t>
      </w:r>
      <w:r w:rsidR="001D4488" w:rsidRPr="001D4488">
        <w:rPr>
          <w:rFonts w:ascii="Cambria" w:hAnsi="Cambria" w:cs="Arial"/>
          <w:bCs/>
          <w:sz w:val="20"/>
          <w:szCs w:val="20"/>
          <w:vertAlign w:val="superscript"/>
        </w:rPr>
        <w:t>th</w:t>
      </w:r>
      <w:r w:rsidR="001D4488">
        <w:rPr>
          <w:rFonts w:ascii="Cambria" w:hAnsi="Cambria" w:cs="Arial"/>
          <w:bCs/>
          <w:sz w:val="20"/>
          <w:szCs w:val="20"/>
        </w:rPr>
        <w:t xml:space="preserve"> 2019</w:t>
      </w:r>
      <w:r w:rsidR="0013523A">
        <w:rPr>
          <w:rFonts w:ascii="Cambria" w:hAnsi="Cambria" w:cs="Arial"/>
          <w:bCs/>
          <w:sz w:val="20"/>
          <w:szCs w:val="20"/>
        </w:rPr>
        <w:t>.</w:t>
      </w:r>
      <w:bookmarkStart w:id="0" w:name="_GoBack"/>
      <w:bookmarkEnd w:id="0"/>
    </w:p>
    <w:p w:rsidR="00286079" w:rsidRPr="00E81242" w:rsidRDefault="00210454" w:rsidP="00286079">
      <w:pPr>
        <w:suppressAutoHyphens w:val="0"/>
        <w:jc w:val="both"/>
        <w:rPr>
          <w:rFonts w:ascii="Cambria" w:hAnsi="Cambria"/>
          <w:bCs/>
          <w:sz w:val="20"/>
          <w:szCs w:val="20"/>
        </w:rPr>
      </w:pPr>
      <w:r w:rsidRPr="00E81242">
        <w:rPr>
          <w:rFonts w:ascii="Cambria" w:hAnsi="Cambria"/>
          <w:bCs/>
          <w:noProof/>
          <w:sz w:val="20"/>
          <w:szCs w:val="20"/>
        </w:rPr>
        <w:pict>
          <v:rect id="_x0000_i1028" style="width:0;height:1.5pt" o:hralign="center" o:hrstd="t" o:hr="t" fillcolor="gray" stroked="f"/>
        </w:pict>
      </w:r>
    </w:p>
    <w:p w:rsidR="00E70B4B" w:rsidRPr="00E81242" w:rsidRDefault="00E70B4B" w:rsidP="00B0378D">
      <w:pPr>
        <w:rPr>
          <w:rFonts w:ascii="Cambria" w:hAnsi="Cambria"/>
          <w:bCs/>
          <w:sz w:val="20"/>
          <w:szCs w:val="20"/>
        </w:rPr>
      </w:pPr>
    </w:p>
    <w:p w:rsidR="00B0378D" w:rsidRDefault="00AB784F" w:rsidP="00B0378D">
      <w:pPr>
        <w:rPr>
          <w:rFonts w:ascii="Cambria" w:hAnsi="Cambria"/>
          <w:b/>
          <w:bCs/>
          <w:sz w:val="20"/>
          <w:szCs w:val="20"/>
        </w:rPr>
      </w:pPr>
      <w:r w:rsidRPr="00A537B4">
        <w:rPr>
          <w:rFonts w:ascii="Cambria" w:hAnsi="Cambria"/>
          <w:b/>
          <w:bCs/>
          <w:sz w:val="20"/>
          <w:szCs w:val="20"/>
        </w:rPr>
        <w:t>Career Snapshot:</w:t>
      </w:r>
    </w:p>
    <w:p w:rsidR="002B3D63" w:rsidRDefault="002B3D63" w:rsidP="002B3D63">
      <w:pPr>
        <w:rPr>
          <w:rFonts w:ascii="Cambria" w:hAnsi="Cambria"/>
          <w:b/>
          <w:bCs/>
          <w:sz w:val="20"/>
          <w:szCs w:val="20"/>
        </w:rPr>
      </w:pPr>
      <w:r>
        <w:rPr>
          <w:rFonts w:ascii="Cambria" w:hAnsi="Cambria"/>
          <w:b/>
          <w:bCs/>
          <w:sz w:val="20"/>
          <w:szCs w:val="20"/>
        </w:rPr>
        <w:t>Project#1</w:t>
      </w:r>
    </w:p>
    <w:p w:rsidR="002B3D63" w:rsidRPr="007922DC" w:rsidRDefault="002B3D63" w:rsidP="002B3D63">
      <w:pPr>
        <w:rPr>
          <w:rFonts w:ascii="Cambria" w:hAnsi="Cambria"/>
          <w:b/>
          <w:bCs/>
          <w:sz w:val="20"/>
          <w:szCs w:val="20"/>
        </w:rPr>
      </w:pPr>
      <w:r>
        <w:rPr>
          <w:rFonts w:ascii="Cambria" w:hAnsi="Cambria"/>
          <w:b/>
          <w:bCs/>
          <w:sz w:val="20"/>
          <w:szCs w:val="20"/>
        </w:rPr>
        <w:t>Doing multiple projects in Rockwell Automation Account depends on requirement.</w:t>
      </w:r>
    </w:p>
    <w:p w:rsidR="002B3D63" w:rsidRPr="00E81242" w:rsidRDefault="002B3D63" w:rsidP="002B3D63">
      <w:pPr>
        <w:pStyle w:val="Lefttext1"/>
        <w:numPr>
          <w:ilvl w:val="0"/>
          <w:numId w:val="0"/>
        </w:numPr>
        <w:rPr>
          <w:rFonts w:ascii="Cambria" w:hAnsi="Cambria"/>
          <w:bCs/>
          <w:sz w:val="20"/>
        </w:rPr>
      </w:pPr>
      <w:r w:rsidRPr="00E81242">
        <w:rPr>
          <w:rFonts w:ascii="Cambria" w:hAnsi="Cambria"/>
          <w:bCs/>
          <w:sz w:val="20"/>
        </w:rPr>
        <w:t>Project Duration</w:t>
      </w:r>
      <w:r>
        <w:rPr>
          <w:rFonts w:ascii="Cambria" w:hAnsi="Cambria"/>
          <w:bCs/>
          <w:sz w:val="20"/>
        </w:rPr>
        <w:t xml:space="preserve">      </w:t>
      </w:r>
      <w:r w:rsidRPr="00E81242">
        <w:rPr>
          <w:rFonts w:ascii="Cambria" w:hAnsi="Cambria"/>
          <w:bCs/>
          <w:sz w:val="20"/>
        </w:rPr>
        <w:t xml:space="preserve">: </w:t>
      </w:r>
      <w:r>
        <w:rPr>
          <w:rFonts w:ascii="Cambria" w:hAnsi="Cambria"/>
          <w:bCs/>
          <w:sz w:val="20"/>
        </w:rPr>
        <w:t>October 2017 to till date</w:t>
      </w:r>
    </w:p>
    <w:p w:rsidR="002B3D63" w:rsidRDefault="002B3D63" w:rsidP="002B3D63">
      <w:pPr>
        <w:pStyle w:val="Lefttext1"/>
        <w:numPr>
          <w:ilvl w:val="0"/>
          <w:numId w:val="0"/>
        </w:numPr>
        <w:rPr>
          <w:rFonts w:ascii="Cambria" w:hAnsi="Cambria"/>
          <w:bCs/>
          <w:sz w:val="20"/>
        </w:rPr>
      </w:pPr>
      <w:r w:rsidRPr="00E81242">
        <w:rPr>
          <w:rFonts w:ascii="Cambria" w:hAnsi="Cambria"/>
          <w:bCs/>
          <w:sz w:val="20"/>
        </w:rPr>
        <w:t>Designation</w:t>
      </w:r>
      <w:r w:rsidRPr="00E81242">
        <w:rPr>
          <w:rFonts w:ascii="Cambria" w:hAnsi="Cambria"/>
          <w:bCs/>
          <w:sz w:val="20"/>
        </w:rPr>
        <w:tab/>
        <w:t xml:space="preserve">      : </w:t>
      </w:r>
      <w:r>
        <w:rPr>
          <w:rFonts w:ascii="Cambria" w:hAnsi="Cambria"/>
          <w:bCs/>
          <w:sz w:val="20"/>
        </w:rPr>
        <w:t xml:space="preserve">Software </w:t>
      </w:r>
      <w:r w:rsidRPr="00E81242">
        <w:rPr>
          <w:rFonts w:ascii="Cambria" w:hAnsi="Cambria"/>
          <w:bCs/>
          <w:sz w:val="20"/>
        </w:rPr>
        <w:t xml:space="preserve">Engineer </w:t>
      </w:r>
    </w:p>
    <w:p w:rsidR="002B3D63" w:rsidRPr="007176D2" w:rsidRDefault="002B3D63" w:rsidP="002B3D63">
      <w:pPr>
        <w:ind w:left="1080"/>
        <w:rPr>
          <w:rFonts w:ascii="Cambria" w:hAnsi="Cambria"/>
          <w:bCs/>
          <w:sz w:val="20"/>
          <w:szCs w:val="20"/>
        </w:rPr>
      </w:pPr>
    </w:p>
    <w:tbl>
      <w:tblPr>
        <w:tblW w:w="9230" w:type="dxa"/>
        <w:tblInd w:w="108" w:type="dxa"/>
        <w:tblLayout w:type="fixed"/>
        <w:tblLook w:val="0000" w:firstRow="0" w:lastRow="0" w:firstColumn="0" w:lastColumn="0" w:noHBand="0" w:noVBand="0"/>
      </w:tblPr>
      <w:tblGrid>
        <w:gridCol w:w="1980"/>
        <w:gridCol w:w="7250"/>
      </w:tblGrid>
      <w:tr w:rsidR="002B3D63" w:rsidRPr="00D3526B" w:rsidTr="008D6763">
        <w:trPr>
          <w:trHeight w:val="362"/>
        </w:trPr>
        <w:tc>
          <w:tcPr>
            <w:tcW w:w="1980"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bCs/>
                <w:sz w:val="20"/>
                <w:szCs w:val="20"/>
              </w:rPr>
            </w:pPr>
            <w:r w:rsidRPr="00D3526B">
              <w:rPr>
                <w:rFonts w:ascii="Calibri" w:eastAsia="SimSun" w:hAnsi="Calibri"/>
                <w:bCs/>
                <w:sz w:val="20"/>
                <w:szCs w:val="20"/>
              </w:rPr>
              <w:t>Project Name</w:t>
            </w:r>
          </w:p>
        </w:tc>
        <w:tc>
          <w:tcPr>
            <w:tcW w:w="7250"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spacing w:before="60" w:after="60" w:line="240" w:lineRule="exact"/>
              <w:rPr>
                <w:rFonts w:ascii="Calibri" w:hAnsi="Calibri"/>
                <w:bCs/>
                <w:sz w:val="20"/>
                <w:szCs w:val="20"/>
              </w:rPr>
            </w:pPr>
            <w:r>
              <w:rPr>
                <w:rFonts w:ascii="Calibri" w:hAnsi="Calibri"/>
                <w:bCs/>
                <w:sz w:val="20"/>
                <w:szCs w:val="20"/>
              </w:rPr>
              <w:t>PROS</w:t>
            </w:r>
          </w:p>
        </w:tc>
      </w:tr>
      <w:tr w:rsidR="002B3D63" w:rsidRPr="00D3526B" w:rsidTr="008D6763">
        <w:trPr>
          <w:trHeight w:val="362"/>
        </w:trPr>
        <w:tc>
          <w:tcPr>
            <w:tcW w:w="1980"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bCs/>
                <w:sz w:val="20"/>
                <w:szCs w:val="20"/>
              </w:rPr>
            </w:pPr>
            <w:r w:rsidRPr="00D3526B">
              <w:rPr>
                <w:rFonts w:ascii="Calibri" w:eastAsia="SimSun" w:hAnsi="Calibri"/>
                <w:bCs/>
                <w:sz w:val="20"/>
                <w:szCs w:val="20"/>
              </w:rPr>
              <w:t>Client</w:t>
            </w:r>
          </w:p>
        </w:tc>
        <w:tc>
          <w:tcPr>
            <w:tcW w:w="7250"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spacing w:before="60" w:after="60" w:line="240" w:lineRule="exact"/>
              <w:rPr>
                <w:rFonts w:ascii="Calibri" w:eastAsia="SimSun" w:hAnsi="Calibri"/>
                <w:bCs/>
                <w:sz w:val="20"/>
                <w:szCs w:val="20"/>
              </w:rPr>
            </w:pPr>
            <w:r>
              <w:rPr>
                <w:rFonts w:ascii="Calibri" w:eastAsia="SimSun" w:hAnsi="Calibri"/>
                <w:bCs/>
                <w:sz w:val="20"/>
                <w:szCs w:val="20"/>
              </w:rPr>
              <w:t>Rockwell Automation</w:t>
            </w:r>
          </w:p>
        </w:tc>
      </w:tr>
      <w:tr w:rsidR="002B3D63" w:rsidRPr="00D3526B" w:rsidTr="008D6763">
        <w:trPr>
          <w:trHeight w:val="584"/>
        </w:trPr>
        <w:tc>
          <w:tcPr>
            <w:tcW w:w="1980"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bCs/>
                <w:sz w:val="20"/>
                <w:szCs w:val="20"/>
              </w:rPr>
            </w:pPr>
            <w:r w:rsidRPr="00D3526B">
              <w:rPr>
                <w:rFonts w:ascii="Calibri" w:eastAsia="SimSun" w:hAnsi="Calibri"/>
                <w:bCs/>
                <w:sz w:val="20"/>
                <w:szCs w:val="20"/>
              </w:rPr>
              <w:lastRenderedPageBreak/>
              <w:t>Project Description</w:t>
            </w:r>
          </w:p>
        </w:tc>
        <w:tc>
          <w:tcPr>
            <w:tcW w:w="7250"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jc w:val="both"/>
              <w:rPr>
                <w:rFonts w:ascii="Calibri" w:hAnsi="Calibri"/>
                <w:bCs/>
                <w:color w:val="000000"/>
                <w:sz w:val="20"/>
                <w:szCs w:val="20"/>
              </w:rPr>
            </w:pPr>
            <w:proofErr w:type="spellStart"/>
            <w:r>
              <w:rPr>
                <w:rFonts w:ascii="Calibri" w:hAnsi="Calibri"/>
                <w:bCs/>
                <w:color w:val="000000"/>
                <w:sz w:val="20"/>
                <w:szCs w:val="20"/>
              </w:rPr>
              <w:t>Meio</w:t>
            </w:r>
            <w:proofErr w:type="spellEnd"/>
            <w:r>
              <w:rPr>
                <w:rFonts w:ascii="Calibri" w:hAnsi="Calibri"/>
                <w:bCs/>
                <w:color w:val="000000"/>
                <w:sz w:val="20"/>
                <w:szCs w:val="20"/>
              </w:rPr>
              <w:t xml:space="preserve"> Gains is a Migrating project from Oracle to Hadoop. </w:t>
            </w:r>
            <w:r w:rsidRPr="00BA00C3">
              <w:rPr>
                <w:rFonts w:ascii="Calibri" w:eastAsia="Candara" w:hAnsi="Calibri" w:cs="Candara"/>
                <w:bCs/>
                <w:color w:val="000000"/>
                <w:sz w:val="20"/>
                <w:szCs w:val="20"/>
              </w:rPr>
              <w:t xml:space="preserve">It deal with </w:t>
            </w:r>
            <w:r>
              <w:rPr>
                <w:rFonts w:ascii="Calibri" w:eastAsia="Candara" w:hAnsi="Calibri" w:cs="Candara"/>
                <w:bCs/>
                <w:color w:val="000000"/>
                <w:sz w:val="20"/>
                <w:szCs w:val="20"/>
              </w:rPr>
              <w:t>sales</w:t>
            </w:r>
            <w:r w:rsidRPr="00BA00C3">
              <w:rPr>
                <w:rFonts w:ascii="Calibri" w:eastAsia="Candara" w:hAnsi="Calibri" w:cs="Candara"/>
                <w:bCs/>
                <w:color w:val="000000"/>
                <w:sz w:val="20"/>
                <w:szCs w:val="20"/>
              </w:rPr>
              <w:t xml:space="preserve"> data on </w:t>
            </w:r>
            <w:r>
              <w:rPr>
                <w:rFonts w:ascii="Calibri" w:eastAsia="Candara" w:hAnsi="Calibri" w:cs="Candara"/>
                <w:bCs/>
                <w:color w:val="000000"/>
                <w:sz w:val="20"/>
                <w:szCs w:val="20"/>
              </w:rPr>
              <w:t>different products (Distributed Control Products, Sensors, Drive Systems, etc...) from Rockwell Automation Company in North America Location. The main purpose of this project is to Build data warehouse for daily and weekly reports on power BI.</w:t>
            </w:r>
          </w:p>
        </w:tc>
      </w:tr>
      <w:tr w:rsidR="002B3D63" w:rsidRPr="00D3526B" w:rsidTr="008D6763">
        <w:trPr>
          <w:trHeight w:val="271"/>
        </w:trPr>
        <w:tc>
          <w:tcPr>
            <w:tcW w:w="1980"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bCs/>
                <w:sz w:val="20"/>
                <w:szCs w:val="20"/>
              </w:rPr>
            </w:pPr>
            <w:r>
              <w:rPr>
                <w:rFonts w:ascii="Calibri" w:eastAsia="SimSun" w:hAnsi="Calibri"/>
                <w:bCs/>
                <w:sz w:val="20"/>
                <w:szCs w:val="20"/>
              </w:rPr>
              <w:t>Tools Use</w:t>
            </w:r>
          </w:p>
        </w:tc>
        <w:tc>
          <w:tcPr>
            <w:tcW w:w="7250"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spacing w:before="60" w:after="60" w:line="240" w:lineRule="exact"/>
              <w:rPr>
                <w:rFonts w:ascii="Calibri" w:eastAsia="SimSun" w:hAnsi="Calibri"/>
                <w:bCs/>
                <w:sz w:val="20"/>
                <w:szCs w:val="20"/>
              </w:rPr>
            </w:pPr>
            <w:r>
              <w:rPr>
                <w:rFonts w:ascii="Calibri" w:eastAsia="SimSun" w:hAnsi="Calibri"/>
                <w:bCs/>
                <w:sz w:val="20"/>
                <w:szCs w:val="20"/>
              </w:rPr>
              <w:t>Toad for Oracle, Cloudera Distribution of Hadoop, Hue, Shell Scripting, Control-M</w:t>
            </w:r>
          </w:p>
        </w:tc>
      </w:tr>
      <w:tr w:rsidR="002B3D63" w:rsidRPr="00D3526B" w:rsidTr="008D6763">
        <w:trPr>
          <w:trHeight w:val="271"/>
        </w:trPr>
        <w:tc>
          <w:tcPr>
            <w:tcW w:w="1980"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bCs/>
                <w:sz w:val="20"/>
                <w:szCs w:val="20"/>
              </w:rPr>
            </w:pPr>
            <w:r w:rsidRPr="00D3526B">
              <w:rPr>
                <w:rFonts w:ascii="Calibri" w:eastAsia="SimSun" w:hAnsi="Calibri"/>
                <w:bCs/>
                <w:sz w:val="20"/>
                <w:szCs w:val="20"/>
              </w:rPr>
              <w:t>Team Size</w:t>
            </w:r>
          </w:p>
        </w:tc>
        <w:tc>
          <w:tcPr>
            <w:tcW w:w="7250"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spacing w:before="60" w:after="60" w:line="240" w:lineRule="exact"/>
              <w:rPr>
                <w:rFonts w:ascii="Calibri" w:eastAsia="SimSun" w:hAnsi="Calibri"/>
                <w:bCs/>
                <w:sz w:val="20"/>
                <w:szCs w:val="20"/>
              </w:rPr>
            </w:pPr>
            <w:r>
              <w:rPr>
                <w:rFonts w:ascii="Calibri" w:eastAsia="SimSun" w:hAnsi="Calibri"/>
                <w:bCs/>
                <w:sz w:val="20"/>
                <w:szCs w:val="20"/>
              </w:rPr>
              <w:t>4</w:t>
            </w:r>
          </w:p>
        </w:tc>
      </w:tr>
    </w:tbl>
    <w:p w:rsidR="002B3D63" w:rsidRDefault="002B3D63" w:rsidP="002B3D63">
      <w:pPr>
        <w:jc w:val="both"/>
        <w:rPr>
          <w:rFonts w:ascii="Cambria" w:hAnsi="Cambria"/>
          <w:bCs/>
          <w:sz w:val="20"/>
          <w:szCs w:val="20"/>
        </w:rPr>
      </w:pPr>
    </w:p>
    <w:p w:rsidR="002B3D63" w:rsidRPr="00D3526B" w:rsidRDefault="002B3D63" w:rsidP="002B3D63">
      <w:pPr>
        <w:pStyle w:val="BodyText"/>
        <w:suppressAutoHyphens w:val="0"/>
        <w:spacing w:after="0"/>
        <w:rPr>
          <w:rFonts w:ascii="Calibri" w:hAnsi="Calibri"/>
          <w:bCs/>
          <w:sz w:val="20"/>
          <w:szCs w:val="20"/>
        </w:rPr>
      </w:pPr>
      <w:r w:rsidRPr="00FB471C">
        <w:rPr>
          <w:rFonts w:ascii="Calibri" w:hAnsi="Calibri"/>
          <w:b/>
          <w:bCs/>
          <w:sz w:val="20"/>
          <w:szCs w:val="20"/>
        </w:rPr>
        <w:t>Responsibilities</w:t>
      </w:r>
      <w:r w:rsidRPr="00D3526B">
        <w:rPr>
          <w:rFonts w:ascii="Calibri" w:hAnsi="Calibri"/>
          <w:bCs/>
          <w:sz w:val="20"/>
          <w:szCs w:val="20"/>
        </w:rPr>
        <w:t>: Team member</w:t>
      </w:r>
    </w:p>
    <w:p w:rsidR="002B3D63" w:rsidRPr="00503992" w:rsidRDefault="002B3D63" w:rsidP="002B3D63">
      <w:pPr>
        <w:pStyle w:val="BodyText"/>
        <w:suppressAutoHyphens w:val="0"/>
        <w:spacing w:after="0"/>
        <w:ind w:left="360"/>
        <w:rPr>
          <w:rFonts w:ascii="Calibri" w:hAnsi="Calibri"/>
          <w:bCs/>
          <w:sz w:val="20"/>
          <w:szCs w:val="20"/>
          <w:lang w:val="en-IN"/>
        </w:rPr>
      </w:pPr>
    </w:p>
    <w:p w:rsidR="002B3D63" w:rsidRPr="004A728F" w:rsidRDefault="002B3D63" w:rsidP="002B3D63">
      <w:pPr>
        <w:numPr>
          <w:ilvl w:val="0"/>
          <w:numId w:val="29"/>
        </w:numPr>
        <w:rPr>
          <w:rFonts w:ascii="Calibri" w:hAnsi="Calibri"/>
          <w:bCs/>
          <w:sz w:val="20"/>
          <w:szCs w:val="20"/>
        </w:rPr>
      </w:pPr>
      <w:r w:rsidRPr="004A728F">
        <w:rPr>
          <w:rFonts w:ascii="Calibri" w:hAnsi="Calibri"/>
          <w:bCs/>
          <w:sz w:val="20"/>
          <w:szCs w:val="20"/>
        </w:rPr>
        <w:t xml:space="preserve">Analyzing the requirements from business owners and created estimated story board points in Agile Central </w:t>
      </w:r>
      <w:r>
        <w:rPr>
          <w:rFonts w:ascii="Calibri" w:hAnsi="Calibri"/>
          <w:bCs/>
          <w:sz w:val="20"/>
          <w:szCs w:val="20"/>
        </w:rPr>
        <w:t>Rally.</w:t>
      </w:r>
    </w:p>
    <w:p w:rsidR="002B3D63" w:rsidRPr="004A728F" w:rsidRDefault="002B3D63" w:rsidP="002B3D63">
      <w:pPr>
        <w:numPr>
          <w:ilvl w:val="0"/>
          <w:numId w:val="29"/>
        </w:numPr>
        <w:rPr>
          <w:rFonts w:ascii="Calibri" w:hAnsi="Calibri"/>
          <w:bCs/>
          <w:sz w:val="20"/>
          <w:szCs w:val="20"/>
        </w:rPr>
      </w:pPr>
      <w:r w:rsidRPr="004A728F">
        <w:rPr>
          <w:rFonts w:ascii="Calibri" w:hAnsi="Calibri"/>
          <w:bCs/>
          <w:sz w:val="20"/>
          <w:szCs w:val="20"/>
        </w:rPr>
        <w:t>Creating User stories and Tasks for respective user stories in Agile Central Rally Tool.</w:t>
      </w:r>
    </w:p>
    <w:p w:rsidR="002B3D63" w:rsidRPr="004A728F" w:rsidRDefault="002B3D63" w:rsidP="002B3D63">
      <w:pPr>
        <w:numPr>
          <w:ilvl w:val="0"/>
          <w:numId w:val="29"/>
        </w:numPr>
        <w:rPr>
          <w:rFonts w:ascii="Calibri" w:hAnsi="Calibri"/>
          <w:bCs/>
          <w:sz w:val="20"/>
          <w:szCs w:val="20"/>
        </w:rPr>
      </w:pPr>
      <w:r w:rsidRPr="004A728F">
        <w:rPr>
          <w:rFonts w:ascii="Calibri" w:hAnsi="Calibri"/>
          <w:bCs/>
          <w:sz w:val="20"/>
          <w:szCs w:val="20"/>
        </w:rPr>
        <w:t>Creating the DDL scripts based on Metadata Document provided by data model Team.</w:t>
      </w:r>
    </w:p>
    <w:p w:rsidR="002B3D63" w:rsidRPr="004A728F" w:rsidRDefault="002B3D63" w:rsidP="002B3D63">
      <w:pPr>
        <w:numPr>
          <w:ilvl w:val="0"/>
          <w:numId w:val="29"/>
        </w:numPr>
        <w:rPr>
          <w:rFonts w:ascii="Calibri" w:hAnsi="Calibri"/>
          <w:bCs/>
          <w:sz w:val="20"/>
          <w:szCs w:val="20"/>
        </w:rPr>
      </w:pPr>
      <w:r w:rsidRPr="004A728F">
        <w:rPr>
          <w:rFonts w:ascii="Calibri" w:hAnsi="Calibri"/>
          <w:bCs/>
          <w:sz w:val="20"/>
          <w:szCs w:val="20"/>
        </w:rPr>
        <w:t>Creating DML Scripts based by following certain standards as per project requirement.</w:t>
      </w:r>
    </w:p>
    <w:p w:rsidR="002B3D63" w:rsidRPr="004A728F" w:rsidRDefault="002B3D63" w:rsidP="002B3D63">
      <w:pPr>
        <w:numPr>
          <w:ilvl w:val="0"/>
          <w:numId w:val="29"/>
        </w:numPr>
        <w:rPr>
          <w:rFonts w:ascii="Calibri" w:hAnsi="Calibri"/>
          <w:bCs/>
          <w:sz w:val="20"/>
          <w:szCs w:val="20"/>
        </w:rPr>
      </w:pPr>
      <w:r w:rsidRPr="004A728F">
        <w:rPr>
          <w:rFonts w:ascii="Calibri" w:hAnsi="Calibri"/>
          <w:bCs/>
          <w:sz w:val="20"/>
          <w:szCs w:val="20"/>
        </w:rPr>
        <w:t>Unit Testing in DEV environment and need to get code review from Architects from client side.</w:t>
      </w:r>
    </w:p>
    <w:p w:rsidR="002B3D63" w:rsidRPr="004A728F" w:rsidRDefault="002B3D63" w:rsidP="002B3D63">
      <w:pPr>
        <w:numPr>
          <w:ilvl w:val="0"/>
          <w:numId w:val="29"/>
        </w:numPr>
        <w:rPr>
          <w:rFonts w:ascii="Calibri" w:hAnsi="Calibri"/>
          <w:bCs/>
          <w:sz w:val="20"/>
          <w:szCs w:val="20"/>
        </w:rPr>
      </w:pPr>
      <w:r w:rsidRPr="004A728F">
        <w:rPr>
          <w:rFonts w:ascii="Calibri" w:hAnsi="Calibri"/>
          <w:bCs/>
          <w:sz w:val="20"/>
          <w:szCs w:val="20"/>
        </w:rPr>
        <w:t>Code move and deployment in QA by providing the necessary documents.</w:t>
      </w:r>
    </w:p>
    <w:p w:rsidR="002B3D63" w:rsidRPr="004A728F" w:rsidRDefault="002B3D63" w:rsidP="002B3D63">
      <w:pPr>
        <w:numPr>
          <w:ilvl w:val="0"/>
          <w:numId w:val="29"/>
        </w:numPr>
        <w:rPr>
          <w:rFonts w:ascii="Calibri" w:hAnsi="Calibri"/>
          <w:bCs/>
          <w:sz w:val="20"/>
          <w:szCs w:val="20"/>
        </w:rPr>
      </w:pPr>
      <w:r>
        <w:rPr>
          <w:rFonts w:ascii="Calibri" w:hAnsi="Calibri"/>
          <w:bCs/>
          <w:sz w:val="20"/>
          <w:szCs w:val="20"/>
        </w:rPr>
        <w:t>Designed</w:t>
      </w:r>
      <w:r w:rsidRPr="004A728F">
        <w:rPr>
          <w:rFonts w:ascii="Calibri" w:hAnsi="Calibri"/>
          <w:bCs/>
          <w:sz w:val="20"/>
          <w:szCs w:val="20"/>
        </w:rPr>
        <w:t xml:space="preserve"> the control-m jobs for some of tables which needs daily or weekly updates needs to</w:t>
      </w:r>
      <w:r>
        <w:rPr>
          <w:rFonts w:ascii="Calibri" w:hAnsi="Calibri"/>
          <w:bCs/>
          <w:sz w:val="20"/>
          <w:szCs w:val="20"/>
        </w:rPr>
        <w:t xml:space="preserve"> b</w:t>
      </w:r>
      <w:r w:rsidRPr="004A728F">
        <w:rPr>
          <w:rFonts w:ascii="Calibri" w:hAnsi="Calibri"/>
          <w:bCs/>
          <w:sz w:val="20"/>
          <w:szCs w:val="20"/>
        </w:rPr>
        <w:t>e happens.</w:t>
      </w:r>
    </w:p>
    <w:p w:rsidR="002B3D63" w:rsidRPr="004A728F" w:rsidRDefault="002B3D63" w:rsidP="002B3D63">
      <w:pPr>
        <w:numPr>
          <w:ilvl w:val="0"/>
          <w:numId w:val="29"/>
        </w:numPr>
        <w:rPr>
          <w:rFonts w:ascii="Calibri" w:hAnsi="Calibri"/>
          <w:bCs/>
          <w:sz w:val="20"/>
          <w:szCs w:val="20"/>
        </w:rPr>
      </w:pPr>
      <w:r w:rsidRPr="004A728F">
        <w:rPr>
          <w:rFonts w:ascii="Calibri" w:hAnsi="Calibri"/>
          <w:bCs/>
          <w:sz w:val="20"/>
          <w:szCs w:val="20"/>
        </w:rPr>
        <w:t>Doing Detail level of QA Testing by providing the necessary test cases and their results to the product owners.</w:t>
      </w:r>
    </w:p>
    <w:p w:rsidR="002B3D63" w:rsidRPr="004A728F" w:rsidRDefault="002B3D63" w:rsidP="002B3D63">
      <w:pPr>
        <w:numPr>
          <w:ilvl w:val="0"/>
          <w:numId w:val="29"/>
        </w:numPr>
        <w:rPr>
          <w:rFonts w:ascii="Calibri" w:hAnsi="Calibri"/>
          <w:bCs/>
          <w:sz w:val="20"/>
          <w:szCs w:val="20"/>
        </w:rPr>
      </w:pPr>
      <w:r w:rsidRPr="004A728F">
        <w:rPr>
          <w:rFonts w:ascii="Calibri" w:hAnsi="Calibri"/>
          <w:bCs/>
          <w:sz w:val="20"/>
          <w:szCs w:val="20"/>
        </w:rPr>
        <w:t>Once product owner approves it (UAT), we are moving the code and deployment in PROD by creating RFC documents.</w:t>
      </w:r>
    </w:p>
    <w:p w:rsidR="002B3D63" w:rsidRPr="004A728F" w:rsidRDefault="002B3D63" w:rsidP="002B3D63">
      <w:pPr>
        <w:numPr>
          <w:ilvl w:val="0"/>
          <w:numId w:val="29"/>
        </w:numPr>
        <w:rPr>
          <w:rFonts w:ascii="Calibri" w:hAnsi="Calibri"/>
          <w:bCs/>
          <w:sz w:val="20"/>
          <w:szCs w:val="20"/>
        </w:rPr>
      </w:pPr>
      <w:r w:rsidRPr="004A728F">
        <w:rPr>
          <w:rFonts w:ascii="Calibri" w:hAnsi="Calibri"/>
          <w:bCs/>
          <w:sz w:val="20"/>
          <w:szCs w:val="20"/>
        </w:rPr>
        <w:t>Fixing the defects raised by product owner while doing the UQT validation.</w:t>
      </w:r>
    </w:p>
    <w:p w:rsidR="002B3D63" w:rsidRDefault="002B3D63" w:rsidP="002B3D63">
      <w:pPr>
        <w:numPr>
          <w:ilvl w:val="0"/>
          <w:numId w:val="29"/>
        </w:numPr>
        <w:rPr>
          <w:rFonts w:ascii="Calibri" w:hAnsi="Calibri"/>
          <w:bCs/>
          <w:sz w:val="20"/>
          <w:szCs w:val="20"/>
        </w:rPr>
      </w:pPr>
      <w:r w:rsidRPr="004A728F">
        <w:rPr>
          <w:rFonts w:ascii="Calibri" w:hAnsi="Calibri"/>
          <w:bCs/>
          <w:sz w:val="20"/>
          <w:szCs w:val="20"/>
        </w:rPr>
        <w:t>Monitoring the control-M jobs in PROD and capture the results daily and share with team.</w:t>
      </w:r>
    </w:p>
    <w:p w:rsidR="002B3D63" w:rsidRPr="00D3526B" w:rsidRDefault="002B3D63" w:rsidP="002B3D63">
      <w:pPr>
        <w:numPr>
          <w:ilvl w:val="0"/>
          <w:numId w:val="29"/>
        </w:numPr>
        <w:rPr>
          <w:rFonts w:ascii="Calibri" w:hAnsi="Calibri"/>
          <w:bCs/>
          <w:sz w:val="20"/>
          <w:szCs w:val="20"/>
        </w:rPr>
      </w:pPr>
      <w:r w:rsidRPr="00D3526B">
        <w:rPr>
          <w:rFonts w:ascii="Calibri" w:hAnsi="Calibri"/>
          <w:bCs/>
          <w:sz w:val="20"/>
          <w:szCs w:val="20"/>
        </w:rPr>
        <w:t xml:space="preserve"> Given Knowledge Training to new Team members and helped them to gain good knowledge on project.</w:t>
      </w:r>
    </w:p>
    <w:p w:rsidR="002B3D63" w:rsidRPr="00A537B4" w:rsidRDefault="002B3D63" w:rsidP="002B3D63">
      <w:pPr>
        <w:ind w:left="720"/>
        <w:jc w:val="both"/>
        <w:rPr>
          <w:rFonts w:ascii="Cambria" w:hAnsi="Cambria"/>
          <w:bCs/>
          <w:sz w:val="20"/>
          <w:szCs w:val="20"/>
        </w:rPr>
      </w:pPr>
      <w:r w:rsidRPr="00A537B4">
        <w:rPr>
          <w:rFonts w:ascii="Calibri" w:hAnsi="Calibri"/>
          <w:bCs/>
          <w:sz w:val="20"/>
          <w:szCs w:val="20"/>
        </w:rPr>
        <w:t>Prepared Wiki document.</w:t>
      </w:r>
    </w:p>
    <w:p w:rsidR="002B3D63" w:rsidRDefault="002B3D63" w:rsidP="002B3D63">
      <w:pPr>
        <w:numPr>
          <w:ilvl w:val="0"/>
          <w:numId w:val="29"/>
        </w:numPr>
        <w:rPr>
          <w:rFonts w:ascii="Calibri" w:hAnsi="Calibri"/>
          <w:bCs/>
          <w:sz w:val="20"/>
          <w:szCs w:val="20"/>
        </w:rPr>
      </w:pPr>
      <w:r>
        <w:rPr>
          <w:rFonts w:ascii="Calibri" w:hAnsi="Calibri"/>
          <w:bCs/>
          <w:sz w:val="20"/>
          <w:szCs w:val="20"/>
        </w:rPr>
        <w:t>Actively participating in daily scrum calls.</w:t>
      </w:r>
    </w:p>
    <w:p w:rsidR="002B3D63" w:rsidRPr="00E81242" w:rsidRDefault="002B3D63" w:rsidP="002B3D63">
      <w:pPr>
        <w:rPr>
          <w:rFonts w:ascii="Cambria" w:hAnsi="Cambria"/>
          <w:bCs/>
          <w:sz w:val="20"/>
          <w:szCs w:val="20"/>
        </w:rPr>
      </w:pPr>
    </w:p>
    <w:p w:rsidR="002B3D63" w:rsidRPr="00FB471C" w:rsidRDefault="002B3D63" w:rsidP="002B3D63">
      <w:pPr>
        <w:autoSpaceDE w:val="0"/>
        <w:autoSpaceDN w:val="0"/>
        <w:adjustRightInd w:val="0"/>
        <w:rPr>
          <w:rFonts w:ascii="Cambria" w:hAnsi="Cambria"/>
          <w:b/>
          <w:bCs/>
          <w:sz w:val="20"/>
          <w:szCs w:val="20"/>
        </w:rPr>
      </w:pPr>
      <w:r w:rsidRPr="00FB471C">
        <w:rPr>
          <w:rFonts w:ascii="Cambria" w:hAnsi="Cambria"/>
          <w:b/>
          <w:bCs/>
          <w:sz w:val="20"/>
          <w:szCs w:val="20"/>
        </w:rPr>
        <w:t>Additional Responsibilities:</w:t>
      </w:r>
    </w:p>
    <w:p w:rsidR="002B3D63" w:rsidRPr="00E81242" w:rsidRDefault="002B3D63" w:rsidP="002B3D63">
      <w:pPr>
        <w:pStyle w:val="ListParagraph"/>
        <w:tabs>
          <w:tab w:val="left" w:pos="6015"/>
        </w:tabs>
        <w:ind w:left="0"/>
        <w:rPr>
          <w:rFonts w:ascii="Cambria" w:hAnsi="Cambria"/>
          <w:bCs/>
          <w:sz w:val="20"/>
          <w:szCs w:val="20"/>
        </w:rPr>
      </w:pPr>
      <w:r>
        <w:rPr>
          <w:rFonts w:ascii="Cambria" w:hAnsi="Cambria"/>
          <w:bCs/>
          <w:sz w:val="20"/>
          <w:szCs w:val="20"/>
        </w:rPr>
        <w:tab/>
      </w:r>
    </w:p>
    <w:p w:rsidR="002B3D63" w:rsidRPr="00E433EB" w:rsidRDefault="002B3D63" w:rsidP="002B3D63">
      <w:pPr>
        <w:numPr>
          <w:ilvl w:val="0"/>
          <w:numId w:val="4"/>
        </w:numPr>
        <w:tabs>
          <w:tab w:val="left" w:pos="720"/>
        </w:tabs>
        <w:rPr>
          <w:rFonts w:ascii="Calibri" w:hAnsi="Calibri"/>
          <w:bCs/>
          <w:sz w:val="20"/>
          <w:szCs w:val="20"/>
        </w:rPr>
      </w:pPr>
      <w:r w:rsidRPr="005E779C">
        <w:rPr>
          <w:rFonts w:ascii="Calibri" w:hAnsi="Calibri"/>
          <w:bCs/>
          <w:sz w:val="20"/>
          <w:szCs w:val="20"/>
        </w:rPr>
        <w:t>Maintained Weekly and Daily Status Reports - Reports on Deliverables.</w:t>
      </w:r>
    </w:p>
    <w:p w:rsidR="002B3D63" w:rsidRPr="00E433EB" w:rsidRDefault="002B3D63" w:rsidP="002B3D63">
      <w:pPr>
        <w:numPr>
          <w:ilvl w:val="0"/>
          <w:numId w:val="4"/>
        </w:numPr>
        <w:tabs>
          <w:tab w:val="left" w:pos="720"/>
        </w:tabs>
        <w:rPr>
          <w:rFonts w:ascii="Calibri" w:hAnsi="Calibri"/>
          <w:bCs/>
          <w:sz w:val="20"/>
          <w:szCs w:val="20"/>
        </w:rPr>
      </w:pPr>
      <w:r w:rsidRPr="005E779C">
        <w:rPr>
          <w:rFonts w:ascii="Calibri" w:hAnsi="Calibri"/>
          <w:bCs/>
          <w:sz w:val="20"/>
          <w:szCs w:val="20"/>
        </w:rPr>
        <w:t>Prepared various Documents of Understanding/Knowledge Management documents specific to project - Documentation.</w:t>
      </w:r>
    </w:p>
    <w:p w:rsidR="002B3D63" w:rsidRDefault="002B3D63" w:rsidP="002B3D63">
      <w:pPr>
        <w:numPr>
          <w:ilvl w:val="0"/>
          <w:numId w:val="4"/>
        </w:numPr>
        <w:tabs>
          <w:tab w:val="left" w:pos="720"/>
        </w:tabs>
        <w:rPr>
          <w:rFonts w:ascii="Calibri" w:hAnsi="Calibri"/>
          <w:bCs/>
          <w:sz w:val="20"/>
          <w:szCs w:val="20"/>
        </w:rPr>
      </w:pPr>
      <w:r w:rsidRPr="005E779C">
        <w:rPr>
          <w:rFonts w:ascii="Calibri" w:hAnsi="Calibri"/>
          <w:bCs/>
          <w:sz w:val="20"/>
          <w:szCs w:val="20"/>
        </w:rPr>
        <w:t>Maintained Trackers like Skills Matrix Tracker, Training Tracker, Effort Tracker and Clarification/Query Tracker.</w:t>
      </w:r>
    </w:p>
    <w:p w:rsidR="007922DC" w:rsidRPr="006F78C2" w:rsidRDefault="007922DC" w:rsidP="007922DC">
      <w:pPr>
        <w:rPr>
          <w:rFonts w:ascii="Cambria" w:hAnsi="Cambria"/>
          <w:bCs/>
          <w:sz w:val="20"/>
          <w:szCs w:val="20"/>
        </w:rPr>
      </w:pPr>
    </w:p>
    <w:p w:rsidR="00652DDE" w:rsidRPr="007922DC" w:rsidRDefault="007922DC" w:rsidP="007922DC">
      <w:pPr>
        <w:rPr>
          <w:rFonts w:ascii="Cambria" w:hAnsi="Cambria"/>
          <w:b/>
          <w:bCs/>
          <w:sz w:val="22"/>
          <w:szCs w:val="22"/>
        </w:rPr>
      </w:pPr>
      <w:r w:rsidRPr="007922DC">
        <w:rPr>
          <w:rFonts w:ascii="Cambria" w:hAnsi="Cambria"/>
          <w:b/>
          <w:bCs/>
          <w:sz w:val="20"/>
          <w:szCs w:val="20"/>
        </w:rPr>
        <w:t>Project#2</w:t>
      </w:r>
    </w:p>
    <w:p w:rsidR="00EF684B" w:rsidRPr="00E81242" w:rsidRDefault="00EF684B" w:rsidP="00EF684B">
      <w:pPr>
        <w:pStyle w:val="Lefttext1"/>
        <w:numPr>
          <w:ilvl w:val="0"/>
          <w:numId w:val="0"/>
        </w:numPr>
        <w:rPr>
          <w:rFonts w:ascii="Cambria" w:hAnsi="Cambria"/>
          <w:bCs/>
          <w:sz w:val="20"/>
        </w:rPr>
      </w:pPr>
      <w:r w:rsidRPr="00E81242">
        <w:rPr>
          <w:rFonts w:ascii="Cambria" w:hAnsi="Cambria"/>
          <w:bCs/>
          <w:sz w:val="20"/>
        </w:rPr>
        <w:t>Project Duration</w:t>
      </w:r>
      <w:r>
        <w:rPr>
          <w:rFonts w:ascii="Cambria" w:hAnsi="Cambria"/>
          <w:bCs/>
          <w:sz w:val="20"/>
        </w:rPr>
        <w:t xml:space="preserve">      </w:t>
      </w:r>
      <w:r w:rsidRPr="00E81242">
        <w:rPr>
          <w:rFonts w:ascii="Cambria" w:hAnsi="Cambria"/>
          <w:bCs/>
          <w:sz w:val="20"/>
        </w:rPr>
        <w:t xml:space="preserve"> : </w:t>
      </w:r>
      <w:r w:rsidR="006F78C2">
        <w:rPr>
          <w:rFonts w:ascii="Cambria" w:hAnsi="Cambria"/>
          <w:bCs/>
          <w:sz w:val="20"/>
        </w:rPr>
        <w:t>April</w:t>
      </w:r>
      <w:r w:rsidR="00077327">
        <w:rPr>
          <w:rFonts w:ascii="Cambria" w:hAnsi="Cambria"/>
          <w:bCs/>
          <w:sz w:val="20"/>
        </w:rPr>
        <w:t>-2017 to October</w:t>
      </w:r>
      <w:r w:rsidR="006F78C2" w:rsidRPr="006F78C2">
        <w:rPr>
          <w:rFonts w:ascii="Cambria" w:hAnsi="Cambria"/>
          <w:bCs/>
          <w:sz w:val="20"/>
        </w:rPr>
        <w:t>-2017</w:t>
      </w:r>
    </w:p>
    <w:p w:rsidR="00EF684B" w:rsidRPr="00E81242" w:rsidRDefault="00EF684B" w:rsidP="00EF684B">
      <w:pPr>
        <w:pStyle w:val="Lefttext1"/>
        <w:numPr>
          <w:ilvl w:val="0"/>
          <w:numId w:val="0"/>
        </w:numPr>
        <w:rPr>
          <w:rFonts w:ascii="Cambria" w:hAnsi="Cambria"/>
          <w:bCs/>
          <w:sz w:val="20"/>
        </w:rPr>
      </w:pPr>
      <w:r w:rsidRPr="00E81242">
        <w:rPr>
          <w:rFonts w:ascii="Cambria" w:hAnsi="Cambria"/>
          <w:bCs/>
          <w:sz w:val="20"/>
        </w:rPr>
        <w:t>Designation</w:t>
      </w:r>
      <w:r w:rsidRPr="00E81242">
        <w:rPr>
          <w:rFonts w:ascii="Cambria" w:hAnsi="Cambria"/>
          <w:bCs/>
          <w:sz w:val="20"/>
        </w:rPr>
        <w:tab/>
        <w:t xml:space="preserve">       : </w:t>
      </w:r>
      <w:r w:rsidR="001A577A">
        <w:rPr>
          <w:rFonts w:ascii="Cambria" w:hAnsi="Cambria"/>
          <w:bCs/>
          <w:sz w:val="20"/>
        </w:rPr>
        <w:t xml:space="preserve">Senior </w:t>
      </w:r>
      <w:r w:rsidRPr="00E81242">
        <w:rPr>
          <w:rFonts w:ascii="Cambria" w:hAnsi="Cambria"/>
          <w:bCs/>
          <w:sz w:val="20"/>
        </w:rPr>
        <w:t xml:space="preserve">Engineer </w:t>
      </w:r>
    </w:p>
    <w:p w:rsidR="00EF684B" w:rsidRPr="00E81242" w:rsidRDefault="00EF684B" w:rsidP="00EF684B">
      <w:pPr>
        <w:pStyle w:val="Lefttext1"/>
        <w:numPr>
          <w:ilvl w:val="0"/>
          <w:numId w:val="0"/>
        </w:numPr>
        <w:rPr>
          <w:rFonts w:ascii="Cambria" w:hAnsi="Cambria"/>
          <w:bCs/>
          <w:sz w:val="20"/>
        </w:rPr>
      </w:pPr>
    </w:p>
    <w:tbl>
      <w:tblPr>
        <w:tblW w:w="9230" w:type="dxa"/>
        <w:tblInd w:w="108" w:type="dxa"/>
        <w:tblLayout w:type="fixed"/>
        <w:tblLook w:val="0000" w:firstRow="0" w:lastRow="0" w:firstColumn="0" w:lastColumn="0" w:noHBand="0" w:noVBand="0"/>
      </w:tblPr>
      <w:tblGrid>
        <w:gridCol w:w="1980"/>
        <w:gridCol w:w="7250"/>
      </w:tblGrid>
      <w:tr w:rsidR="00EF684B" w:rsidRPr="00E81242" w:rsidTr="00410A14">
        <w:trPr>
          <w:trHeight w:val="362"/>
        </w:trPr>
        <w:tc>
          <w:tcPr>
            <w:tcW w:w="1980" w:type="dxa"/>
            <w:tcBorders>
              <w:top w:val="single" w:sz="4" w:space="0" w:color="000000"/>
              <w:left w:val="single" w:sz="4" w:space="0" w:color="000000"/>
              <w:bottom w:val="single" w:sz="4" w:space="0" w:color="000000"/>
            </w:tcBorders>
          </w:tcPr>
          <w:p w:rsidR="00EF684B" w:rsidRPr="00E81242" w:rsidRDefault="00EF684B" w:rsidP="00410A14">
            <w:pPr>
              <w:snapToGrid w:val="0"/>
              <w:spacing w:before="60" w:after="60" w:line="240" w:lineRule="exact"/>
              <w:rPr>
                <w:rFonts w:ascii="Cambria" w:eastAsia="SimSun" w:hAnsi="Cambria"/>
                <w:bCs/>
                <w:sz w:val="20"/>
                <w:szCs w:val="20"/>
              </w:rPr>
            </w:pPr>
            <w:r w:rsidRPr="00E81242">
              <w:rPr>
                <w:rFonts w:ascii="Cambria" w:eastAsia="SimSun" w:hAnsi="Cambria"/>
                <w:bCs/>
                <w:sz w:val="20"/>
                <w:szCs w:val="20"/>
              </w:rPr>
              <w:t>Project Name</w:t>
            </w:r>
          </w:p>
        </w:tc>
        <w:tc>
          <w:tcPr>
            <w:tcW w:w="7250" w:type="dxa"/>
            <w:tcBorders>
              <w:top w:val="single" w:sz="4" w:space="0" w:color="000000"/>
              <w:left w:val="single" w:sz="4" w:space="0" w:color="000000"/>
              <w:bottom w:val="single" w:sz="4" w:space="0" w:color="000000"/>
              <w:right w:val="single" w:sz="4" w:space="0" w:color="000000"/>
            </w:tcBorders>
          </w:tcPr>
          <w:p w:rsidR="00EF684B" w:rsidRPr="00E81242" w:rsidRDefault="006F78C2" w:rsidP="00410A14">
            <w:pPr>
              <w:snapToGrid w:val="0"/>
              <w:spacing w:before="60" w:after="60" w:line="240" w:lineRule="exact"/>
              <w:rPr>
                <w:rFonts w:ascii="Cambria" w:hAnsi="Cambria"/>
                <w:bCs/>
                <w:sz w:val="20"/>
                <w:szCs w:val="20"/>
              </w:rPr>
            </w:pPr>
            <w:r w:rsidRPr="006F78C2">
              <w:rPr>
                <w:rFonts w:ascii="Cambria" w:hAnsi="Cambria"/>
                <w:bCs/>
                <w:sz w:val="20"/>
                <w:szCs w:val="20"/>
              </w:rPr>
              <w:t>ES-Billing Automation</w:t>
            </w:r>
          </w:p>
        </w:tc>
      </w:tr>
      <w:tr w:rsidR="00EF684B" w:rsidRPr="00E81242" w:rsidTr="00410A14">
        <w:trPr>
          <w:trHeight w:val="362"/>
        </w:trPr>
        <w:tc>
          <w:tcPr>
            <w:tcW w:w="1980" w:type="dxa"/>
            <w:tcBorders>
              <w:top w:val="single" w:sz="4" w:space="0" w:color="000000"/>
              <w:left w:val="single" w:sz="4" w:space="0" w:color="000000"/>
              <w:bottom w:val="single" w:sz="4" w:space="0" w:color="000000"/>
            </w:tcBorders>
          </w:tcPr>
          <w:p w:rsidR="00EF684B" w:rsidRPr="00E81242" w:rsidRDefault="00EF684B" w:rsidP="00410A14">
            <w:pPr>
              <w:snapToGrid w:val="0"/>
              <w:spacing w:before="60" w:after="60" w:line="240" w:lineRule="exact"/>
              <w:rPr>
                <w:rFonts w:ascii="Cambria" w:eastAsia="SimSun" w:hAnsi="Cambria"/>
                <w:bCs/>
                <w:sz w:val="20"/>
                <w:szCs w:val="20"/>
              </w:rPr>
            </w:pPr>
            <w:r w:rsidRPr="00E81242">
              <w:rPr>
                <w:rFonts w:ascii="Cambria" w:eastAsia="SimSun" w:hAnsi="Cambria"/>
                <w:bCs/>
                <w:sz w:val="20"/>
                <w:szCs w:val="20"/>
              </w:rPr>
              <w:t>Client</w:t>
            </w:r>
          </w:p>
        </w:tc>
        <w:tc>
          <w:tcPr>
            <w:tcW w:w="7250" w:type="dxa"/>
            <w:tcBorders>
              <w:top w:val="single" w:sz="4" w:space="0" w:color="000000"/>
              <w:left w:val="single" w:sz="4" w:space="0" w:color="000000"/>
              <w:bottom w:val="single" w:sz="4" w:space="0" w:color="000000"/>
              <w:right w:val="single" w:sz="4" w:space="0" w:color="000000"/>
            </w:tcBorders>
          </w:tcPr>
          <w:p w:rsidR="00EF684B" w:rsidRPr="00E81242" w:rsidRDefault="006F78C2" w:rsidP="00410A14">
            <w:pPr>
              <w:snapToGrid w:val="0"/>
              <w:spacing w:before="60" w:after="60" w:line="240" w:lineRule="exact"/>
              <w:rPr>
                <w:rFonts w:ascii="Cambria" w:eastAsia="SimSun" w:hAnsi="Cambria"/>
                <w:bCs/>
                <w:sz w:val="20"/>
                <w:szCs w:val="20"/>
              </w:rPr>
            </w:pPr>
            <w:r>
              <w:rPr>
                <w:rFonts w:ascii="Cambria" w:hAnsi="Cambria"/>
                <w:bCs/>
                <w:sz w:val="20"/>
                <w:szCs w:val="20"/>
              </w:rPr>
              <w:t>HPI</w:t>
            </w:r>
          </w:p>
        </w:tc>
      </w:tr>
      <w:tr w:rsidR="00EF684B" w:rsidRPr="00E81242" w:rsidTr="00410A14">
        <w:trPr>
          <w:trHeight w:val="584"/>
        </w:trPr>
        <w:tc>
          <w:tcPr>
            <w:tcW w:w="1980" w:type="dxa"/>
            <w:tcBorders>
              <w:top w:val="single" w:sz="4" w:space="0" w:color="000000"/>
              <w:left w:val="single" w:sz="4" w:space="0" w:color="000000"/>
              <w:bottom w:val="single" w:sz="4" w:space="0" w:color="000000"/>
            </w:tcBorders>
          </w:tcPr>
          <w:p w:rsidR="00EF684B" w:rsidRPr="00E81242" w:rsidRDefault="00EF684B" w:rsidP="00410A14">
            <w:pPr>
              <w:snapToGrid w:val="0"/>
              <w:spacing w:before="60" w:after="60" w:line="240" w:lineRule="exact"/>
              <w:rPr>
                <w:rFonts w:ascii="Cambria" w:eastAsia="SimSun" w:hAnsi="Cambria"/>
                <w:bCs/>
                <w:sz w:val="20"/>
                <w:szCs w:val="20"/>
              </w:rPr>
            </w:pPr>
            <w:r w:rsidRPr="00E81242">
              <w:rPr>
                <w:rFonts w:ascii="Cambria" w:eastAsia="SimSun" w:hAnsi="Cambria"/>
                <w:bCs/>
                <w:sz w:val="20"/>
                <w:szCs w:val="20"/>
              </w:rPr>
              <w:t>Project Description</w:t>
            </w:r>
          </w:p>
        </w:tc>
        <w:tc>
          <w:tcPr>
            <w:tcW w:w="7250" w:type="dxa"/>
            <w:tcBorders>
              <w:top w:val="single" w:sz="4" w:space="0" w:color="000000"/>
              <w:left w:val="single" w:sz="4" w:space="0" w:color="000000"/>
              <w:bottom w:val="single" w:sz="4" w:space="0" w:color="000000"/>
              <w:right w:val="single" w:sz="4" w:space="0" w:color="000000"/>
            </w:tcBorders>
          </w:tcPr>
          <w:p w:rsidR="00EF684B" w:rsidRPr="00E81242" w:rsidRDefault="00467D5A" w:rsidP="00410A14">
            <w:pPr>
              <w:snapToGrid w:val="0"/>
              <w:jc w:val="both"/>
              <w:rPr>
                <w:rFonts w:ascii="Cambria" w:hAnsi="Cambria"/>
                <w:bCs/>
                <w:color w:val="000000"/>
                <w:sz w:val="20"/>
                <w:szCs w:val="20"/>
              </w:rPr>
            </w:pPr>
            <w:r w:rsidRPr="00BA00C3">
              <w:rPr>
                <w:rFonts w:ascii="Calibri" w:eastAsia="Candara" w:hAnsi="Calibri" w:cs="Candara"/>
                <w:bCs/>
                <w:color w:val="000000"/>
                <w:sz w:val="20"/>
                <w:szCs w:val="20"/>
              </w:rPr>
              <w:t>ES-Billing is a Migration project which has been creates on EDL (enterprise Data Lake) environment. It deal with financial data on applications, servers and application instances for support power storage and maintenances for companies HPI, HPE, DXC. This will provide the HPI to know much amount has been spend on shared, transfer service agreement (TSA), DXC maintenances and support. It will help HPI to know where to reduce the amount by reducing the shared and TSA.</w:t>
            </w:r>
          </w:p>
        </w:tc>
      </w:tr>
      <w:tr w:rsidR="001A577A" w:rsidRPr="00E81242" w:rsidTr="00410A14">
        <w:trPr>
          <w:trHeight w:val="271"/>
        </w:trPr>
        <w:tc>
          <w:tcPr>
            <w:tcW w:w="1980" w:type="dxa"/>
            <w:tcBorders>
              <w:top w:val="single" w:sz="4" w:space="0" w:color="000000"/>
              <w:left w:val="single" w:sz="4" w:space="0" w:color="000000"/>
              <w:bottom w:val="single" w:sz="4" w:space="0" w:color="000000"/>
            </w:tcBorders>
          </w:tcPr>
          <w:p w:rsidR="001A577A" w:rsidRPr="00D3526B" w:rsidRDefault="001A577A" w:rsidP="001A577A">
            <w:pPr>
              <w:snapToGrid w:val="0"/>
              <w:spacing w:before="60" w:after="60" w:line="240" w:lineRule="exact"/>
              <w:rPr>
                <w:rFonts w:ascii="Calibri" w:eastAsia="SimSun" w:hAnsi="Calibri" w:cs="Verdana"/>
                <w:bCs/>
                <w:sz w:val="20"/>
                <w:szCs w:val="20"/>
              </w:rPr>
            </w:pPr>
            <w:r>
              <w:rPr>
                <w:rFonts w:ascii="Calibri" w:eastAsia="SimSun" w:hAnsi="Calibri" w:cs="Verdana"/>
                <w:bCs/>
                <w:sz w:val="20"/>
                <w:szCs w:val="20"/>
              </w:rPr>
              <w:t>Tools Used</w:t>
            </w:r>
          </w:p>
        </w:tc>
        <w:tc>
          <w:tcPr>
            <w:tcW w:w="7250" w:type="dxa"/>
            <w:tcBorders>
              <w:top w:val="single" w:sz="4" w:space="0" w:color="000000"/>
              <w:left w:val="single" w:sz="4" w:space="0" w:color="000000"/>
              <w:bottom w:val="single" w:sz="4" w:space="0" w:color="000000"/>
              <w:right w:val="single" w:sz="4" w:space="0" w:color="000000"/>
            </w:tcBorders>
          </w:tcPr>
          <w:p w:rsidR="001A577A" w:rsidRPr="006F78C2" w:rsidRDefault="006F78C2" w:rsidP="006F78C2">
            <w:pPr>
              <w:pStyle w:val="ResumeList"/>
              <w:spacing w:before="120"/>
              <w:rPr>
                <w:rFonts w:ascii="Cambria" w:hAnsi="Cambria"/>
                <w:bCs/>
                <w:color w:val="000000"/>
                <w:lang w:eastAsia="ar-SA"/>
              </w:rPr>
            </w:pPr>
            <w:r w:rsidRPr="006F78C2">
              <w:rPr>
                <w:rFonts w:ascii="Cambria" w:hAnsi="Cambria"/>
                <w:bCs/>
                <w:color w:val="000000"/>
                <w:lang w:eastAsia="ar-SA"/>
              </w:rPr>
              <w:t>Hadoop, Talend Big Data 6.2.1, Azure, Sql Server, Power BI</w:t>
            </w:r>
          </w:p>
        </w:tc>
      </w:tr>
      <w:tr w:rsidR="001A577A" w:rsidRPr="00E81242" w:rsidTr="00410A14">
        <w:trPr>
          <w:trHeight w:val="271"/>
        </w:trPr>
        <w:tc>
          <w:tcPr>
            <w:tcW w:w="1980" w:type="dxa"/>
            <w:tcBorders>
              <w:top w:val="single" w:sz="4" w:space="0" w:color="000000"/>
              <w:left w:val="single" w:sz="4" w:space="0" w:color="000000"/>
              <w:bottom w:val="single" w:sz="4" w:space="0" w:color="000000"/>
            </w:tcBorders>
          </w:tcPr>
          <w:p w:rsidR="001A577A" w:rsidRPr="00E81242" w:rsidRDefault="001A577A" w:rsidP="001A577A">
            <w:pPr>
              <w:snapToGrid w:val="0"/>
              <w:spacing w:before="60" w:after="60" w:line="240" w:lineRule="exact"/>
              <w:rPr>
                <w:rFonts w:ascii="Cambria" w:eastAsia="SimSun" w:hAnsi="Cambria"/>
                <w:bCs/>
                <w:sz w:val="20"/>
                <w:szCs w:val="20"/>
              </w:rPr>
            </w:pPr>
            <w:r w:rsidRPr="00E81242">
              <w:rPr>
                <w:rFonts w:ascii="Cambria" w:eastAsia="SimSun" w:hAnsi="Cambria"/>
                <w:bCs/>
                <w:sz w:val="20"/>
                <w:szCs w:val="20"/>
              </w:rPr>
              <w:t>Team Size</w:t>
            </w:r>
          </w:p>
        </w:tc>
        <w:tc>
          <w:tcPr>
            <w:tcW w:w="7250" w:type="dxa"/>
            <w:tcBorders>
              <w:top w:val="single" w:sz="4" w:space="0" w:color="000000"/>
              <w:left w:val="single" w:sz="4" w:space="0" w:color="000000"/>
              <w:bottom w:val="single" w:sz="4" w:space="0" w:color="000000"/>
              <w:right w:val="single" w:sz="4" w:space="0" w:color="000000"/>
            </w:tcBorders>
          </w:tcPr>
          <w:p w:rsidR="001A577A" w:rsidRPr="00E81242" w:rsidRDefault="006F78C2" w:rsidP="001A577A">
            <w:pPr>
              <w:snapToGrid w:val="0"/>
              <w:spacing w:before="60" w:after="60" w:line="240" w:lineRule="exact"/>
              <w:rPr>
                <w:rFonts w:ascii="Cambria" w:eastAsia="SimSun" w:hAnsi="Cambria"/>
                <w:bCs/>
                <w:sz w:val="20"/>
                <w:szCs w:val="20"/>
              </w:rPr>
            </w:pPr>
            <w:r>
              <w:rPr>
                <w:rFonts w:ascii="Cambria" w:eastAsia="SimSun" w:hAnsi="Cambria"/>
                <w:bCs/>
                <w:sz w:val="20"/>
                <w:szCs w:val="20"/>
              </w:rPr>
              <w:t>4</w:t>
            </w:r>
          </w:p>
        </w:tc>
      </w:tr>
    </w:tbl>
    <w:p w:rsidR="00EF684B" w:rsidRDefault="00EF684B" w:rsidP="00EF684B">
      <w:pPr>
        <w:pStyle w:val="BodyText"/>
        <w:suppressAutoHyphens w:val="0"/>
        <w:spacing w:after="0"/>
        <w:ind w:left="360"/>
        <w:rPr>
          <w:rFonts w:ascii="Cambria" w:hAnsi="Cambria"/>
          <w:bCs/>
          <w:sz w:val="20"/>
          <w:szCs w:val="20"/>
        </w:rPr>
      </w:pPr>
    </w:p>
    <w:p w:rsidR="006F78C2" w:rsidRDefault="001A577A" w:rsidP="006F78C2">
      <w:pPr>
        <w:pStyle w:val="BodyText"/>
        <w:suppressAutoHyphens w:val="0"/>
        <w:ind w:left="360"/>
        <w:rPr>
          <w:rFonts w:ascii="Cambria" w:hAnsi="Cambria"/>
          <w:bCs/>
          <w:sz w:val="20"/>
          <w:szCs w:val="20"/>
        </w:rPr>
      </w:pPr>
      <w:r w:rsidRPr="00FB471C">
        <w:rPr>
          <w:rFonts w:ascii="Cambria" w:hAnsi="Cambria"/>
          <w:b/>
          <w:bCs/>
          <w:sz w:val="20"/>
          <w:szCs w:val="20"/>
        </w:rPr>
        <w:t>Responsibilities</w:t>
      </w:r>
      <w:r w:rsidRPr="001A577A">
        <w:rPr>
          <w:rFonts w:ascii="Cambria" w:hAnsi="Cambria"/>
          <w:bCs/>
          <w:sz w:val="20"/>
          <w:szCs w:val="20"/>
        </w:rPr>
        <w:t>: Team member</w:t>
      </w:r>
    </w:p>
    <w:p w:rsidR="006F78C2" w:rsidRPr="006F78C2" w:rsidRDefault="006F78C2" w:rsidP="006F78C2">
      <w:pPr>
        <w:pStyle w:val="ResumeList"/>
        <w:numPr>
          <w:ilvl w:val="0"/>
          <w:numId w:val="32"/>
        </w:numPr>
        <w:spacing w:before="120"/>
        <w:rPr>
          <w:rFonts w:ascii="Cambria" w:hAnsi="Cambria"/>
          <w:bCs/>
          <w:lang w:eastAsia="ar-SA"/>
        </w:rPr>
      </w:pPr>
      <w:r w:rsidRPr="006F78C2">
        <w:rPr>
          <w:rFonts w:ascii="Cambria" w:hAnsi="Cambria"/>
          <w:bCs/>
          <w:lang w:eastAsia="ar-SA"/>
        </w:rPr>
        <w:t>Writing Hive table scripts for creating hive external tables based on design provided by data modelling Team.</w:t>
      </w:r>
    </w:p>
    <w:p w:rsidR="006F78C2" w:rsidRPr="006F78C2" w:rsidRDefault="006F78C2" w:rsidP="006F78C2">
      <w:pPr>
        <w:pStyle w:val="ResumeList"/>
        <w:numPr>
          <w:ilvl w:val="0"/>
          <w:numId w:val="32"/>
        </w:numPr>
        <w:spacing w:before="120"/>
        <w:rPr>
          <w:rFonts w:ascii="Cambria" w:hAnsi="Cambria"/>
          <w:bCs/>
          <w:lang w:eastAsia="ar-SA"/>
        </w:rPr>
      </w:pPr>
      <w:r w:rsidRPr="006F78C2">
        <w:rPr>
          <w:rFonts w:ascii="Cambria" w:hAnsi="Cambria"/>
          <w:bCs/>
          <w:lang w:eastAsia="ar-SA"/>
        </w:rPr>
        <w:t xml:space="preserve">Identifying the data files for corresponding hive tables from different sources, move these files into Linux environment of Hadoop cluster (Landing Zone) using </w:t>
      </w:r>
      <w:proofErr w:type="spellStart"/>
      <w:r w:rsidR="00467D5A">
        <w:rPr>
          <w:rFonts w:ascii="Cambria" w:hAnsi="Cambria"/>
          <w:bCs/>
          <w:lang w:eastAsia="ar-SA"/>
        </w:rPr>
        <w:t>tHDFSp</w:t>
      </w:r>
      <w:r w:rsidR="00866A9D">
        <w:rPr>
          <w:rFonts w:ascii="Cambria" w:hAnsi="Cambria"/>
          <w:bCs/>
          <w:lang w:eastAsia="ar-SA"/>
        </w:rPr>
        <w:t>ut</w:t>
      </w:r>
      <w:proofErr w:type="spellEnd"/>
      <w:r w:rsidR="00866A9D">
        <w:rPr>
          <w:rFonts w:ascii="Cambria" w:hAnsi="Cambria"/>
          <w:bCs/>
          <w:lang w:eastAsia="ar-SA"/>
        </w:rPr>
        <w:t xml:space="preserve"> </w:t>
      </w:r>
      <w:r w:rsidR="00467D5A">
        <w:rPr>
          <w:rFonts w:ascii="Cambria" w:hAnsi="Cambria"/>
          <w:bCs/>
          <w:lang w:eastAsia="ar-SA"/>
        </w:rPr>
        <w:t>Component</w:t>
      </w:r>
      <w:r w:rsidR="00866A9D">
        <w:rPr>
          <w:rFonts w:ascii="Cambria" w:hAnsi="Cambria"/>
          <w:bCs/>
          <w:lang w:eastAsia="ar-SA"/>
        </w:rPr>
        <w:t>.</w:t>
      </w:r>
    </w:p>
    <w:p w:rsidR="006F78C2" w:rsidRPr="006F78C2" w:rsidRDefault="00B07CA6" w:rsidP="006F78C2">
      <w:pPr>
        <w:pStyle w:val="ResumeList"/>
        <w:numPr>
          <w:ilvl w:val="0"/>
          <w:numId w:val="32"/>
        </w:numPr>
        <w:spacing w:before="120"/>
        <w:rPr>
          <w:rFonts w:ascii="Cambria" w:hAnsi="Cambria"/>
          <w:bCs/>
          <w:lang w:eastAsia="ar-SA"/>
        </w:rPr>
      </w:pPr>
      <w:r>
        <w:rPr>
          <w:rFonts w:ascii="Cambria" w:hAnsi="Cambria"/>
          <w:bCs/>
          <w:lang w:eastAsia="ar-SA"/>
        </w:rPr>
        <w:t xml:space="preserve">Creating a Talend job for </w:t>
      </w:r>
      <w:r w:rsidR="00467D5A" w:rsidRPr="006F78C2">
        <w:rPr>
          <w:rFonts w:ascii="Cambria" w:hAnsi="Cambria"/>
          <w:bCs/>
          <w:lang w:eastAsia="ar-SA"/>
        </w:rPr>
        <w:t>moving</w:t>
      </w:r>
      <w:r w:rsidR="006F78C2" w:rsidRPr="006F78C2">
        <w:rPr>
          <w:rFonts w:ascii="Cambria" w:hAnsi="Cambria"/>
          <w:bCs/>
          <w:lang w:eastAsia="ar-SA"/>
        </w:rPr>
        <w:t xml:space="preserve"> the Landing zone files into loading zone (HDFS</w:t>
      </w:r>
      <w:r>
        <w:rPr>
          <w:rFonts w:ascii="Cambria" w:hAnsi="Cambria"/>
          <w:bCs/>
          <w:lang w:eastAsia="ar-SA"/>
        </w:rPr>
        <w:t xml:space="preserve"> Data Lake</w:t>
      </w:r>
      <w:r w:rsidR="006F78C2" w:rsidRPr="006F78C2">
        <w:rPr>
          <w:rFonts w:ascii="Cambria" w:hAnsi="Cambria"/>
          <w:bCs/>
          <w:lang w:eastAsia="ar-SA"/>
        </w:rPr>
        <w:t xml:space="preserve">) using Talend Big Data 6.2.1 tool by specifying the location of corresponding tables. </w:t>
      </w:r>
      <w:r w:rsidR="00467D5A" w:rsidRPr="006F78C2">
        <w:rPr>
          <w:rFonts w:ascii="Cambria" w:hAnsi="Cambria"/>
          <w:bCs/>
          <w:lang w:eastAsia="ar-SA"/>
        </w:rPr>
        <w:t>So</w:t>
      </w:r>
      <w:r w:rsidR="006F78C2" w:rsidRPr="006F78C2">
        <w:rPr>
          <w:rFonts w:ascii="Cambria" w:hAnsi="Cambria"/>
          <w:bCs/>
          <w:lang w:eastAsia="ar-SA"/>
        </w:rPr>
        <w:t>, data is populated into hive tables.</w:t>
      </w:r>
    </w:p>
    <w:p w:rsidR="006F78C2" w:rsidRPr="006F78C2" w:rsidRDefault="006F78C2" w:rsidP="006F78C2">
      <w:pPr>
        <w:pStyle w:val="ResumeList"/>
        <w:numPr>
          <w:ilvl w:val="0"/>
          <w:numId w:val="32"/>
        </w:numPr>
        <w:spacing w:before="120"/>
        <w:rPr>
          <w:rFonts w:ascii="Cambria" w:hAnsi="Cambria"/>
          <w:bCs/>
          <w:lang w:eastAsia="ar-SA"/>
        </w:rPr>
      </w:pPr>
      <w:r w:rsidRPr="006F78C2">
        <w:rPr>
          <w:rFonts w:ascii="Cambria" w:hAnsi="Cambria"/>
          <w:bCs/>
          <w:lang w:eastAsia="ar-SA"/>
        </w:rPr>
        <w:lastRenderedPageBreak/>
        <w:t>Unit Testing should be done for Hive Tables like Row count, Datatypes, Data is correctly populated or not, etc.</w:t>
      </w:r>
    </w:p>
    <w:p w:rsidR="006F78C2" w:rsidRPr="006F78C2" w:rsidRDefault="006F78C2" w:rsidP="006F78C2">
      <w:pPr>
        <w:pStyle w:val="ResumeList"/>
        <w:numPr>
          <w:ilvl w:val="0"/>
          <w:numId w:val="32"/>
        </w:numPr>
        <w:spacing w:before="120"/>
        <w:rPr>
          <w:rFonts w:ascii="Cambria" w:hAnsi="Cambria"/>
          <w:bCs/>
          <w:lang w:eastAsia="ar-SA"/>
        </w:rPr>
      </w:pPr>
      <w:r w:rsidRPr="006F78C2">
        <w:rPr>
          <w:rFonts w:ascii="Cambria" w:hAnsi="Cambria"/>
          <w:bCs/>
          <w:lang w:eastAsia="ar-SA"/>
        </w:rPr>
        <w:t xml:space="preserve">Based on project design document I need to perform transformations on loading zone tables to make into </w:t>
      </w:r>
      <w:r w:rsidR="00467D5A" w:rsidRPr="006F78C2">
        <w:rPr>
          <w:rFonts w:ascii="Cambria" w:hAnsi="Cambria"/>
          <w:bCs/>
          <w:lang w:eastAsia="ar-SA"/>
        </w:rPr>
        <w:t>working</w:t>
      </w:r>
      <w:r w:rsidRPr="006F78C2">
        <w:rPr>
          <w:rFonts w:ascii="Cambria" w:hAnsi="Cambria"/>
          <w:bCs/>
          <w:lang w:eastAsia="ar-SA"/>
        </w:rPr>
        <w:t xml:space="preserve"> zone tables using Talend.</w:t>
      </w:r>
    </w:p>
    <w:p w:rsidR="006F78C2" w:rsidRPr="006F78C2" w:rsidRDefault="00B07CA6" w:rsidP="006F78C2">
      <w:pPr>
        <w:pStyle w:val="ResumeList"/>
        <w:numPr>
          <w:ilvl w:val="0"/>
          <w:numId w:val="32"/>
        </w:numPr>
        <w:spacing w:before="120"/>
        <w:rPr>
          <w:rFonts w:ascii="Cambria" w:hAnsi="Cambria"/>
          <w:bCs/>
          <w:lang w:eastAsia="ar-SA"/>
        </w:rPr>
      </w:pPr>
      <w:r>
        <w:rPr>
          <w:rFonts w:ascii="Cambria" w:hAnsi="Cambria"/>
          <w:bCs/>
          <w:lang w:eastAsia="ar-SA"/>
        </w:rPr>
        <w:t xml:space="preserve">Created </w:t>
      </w:r>
      <w:r w:rsidR="00467D5A">
        <w:rPr>
          <w:rFonts w:ascii="Cambria" w:hAnsi="Cambria"/>
          <w:bCs/>
          <w:lang w:eastAsia="ar-SA"/>
        </w:rPr>
        <w:t>Talend</w:t>
      </w:r>
      <w:r>
        <w:rPr>
          <w:rFonts w:ascii="Cambria" w:hAnsi="Cambria"/>
          <w:bCs/>
          <w:lang w:eastAsia="ar-SA"/>
        </w:rPr>
        <w:t xml:space="preserve"> jobs for </w:t>
      </w:r>
      <w:r w:rsidR="006F78C2" w:rsidRPr="006F78C2">
        <w:rPr>
          <w:rFonts w:ascii="Cambria" w:hAnsi="Cambria"/>
          <w:bCs/>
          <w:lang w:eastAsia="ar-SA"/>
        </w:rPr>
        <w:t>maintain</w:t>
      </w:r>
      <w:r>
        <w:rPr>
          <w:rFonts w:ascii="Cambria" w:hAnsi="Cambria"/>
          <w:bCs/>
          <w:lang w:eastAsia="ar-SA"/>
        </w:rPr>
        <w:t>ing</w:t>
      </w:r>
      <w:r w:rsidR="006F78C2" w:rsidRPr="006F78C2">
        <w:rPr>
          <w:rFonts w:ascii="Cambria" w:hAnsi="Cambria"/>
          <w:bCs/>
          <w:lang w:eastAsia="ar-SA"/>
        </w:rPr>
        <w:t xml:space="preserve"> history of data by partitioning the hive tables based on month and year.</w:t>
      </w:r>
    </w:p>
    <w:p w:rsidR="006F78C2" w:rsidRPr="006F78C2" w:rsidRDefault="006F78C2" w:rsidP="006F78C2">
      <w:pPr>
        <w:pStyle w:val="ResumeList"/>
        <w:numPr>
          <w:ilvl w:val="0"/>
          <w:numId w:val="32"/>
        </w:numPr>
        <w:spacing w:before="120"/>
        <w:rPr>
          <w:rFonts w:ascii="Cambria" w:hAnsi="Cambria"/>
          <w:bCs/>
          <w:lang w:eastAsia="ar-SA"/>
        </w:rPr>
      </w:pPr>
      <w:r w:rsidRPr="006F78C2">
        <w:rPr>
          <w:rFonts w:ascii="Cambria" w:hAnsi="Cambria"/>
          <w:bCs/>
          <w:lang w:eastAsia="ar-SA"/>
        </w:rPr>
        <w:t xml:space="preserve">Unit testing </w:t>
      </w:r>
      <w:r w:rsidR="00467D5A" w:rsidRPr="006F78C2">
        <w:rPr>
          <w:rFonts w:ascii="Cambria" w:hAnsi="Cambria"/>
          <w:bCs/>
          <w:lang w:eastAsia="ar-SA"/>
        </w:rPr>
        <w:t>whether</w:t>
      </w:r>
      <w:r w:rsidRPr="006F78C2">
        <w:rPr>
          <w:rFonts w:ascii="Cambria" w:hAnsi="Cambria"/>
          <w:bCs/>
          <w:lang w:eastAsia="ar-SA"/>
        </w:rPr>
        <w:t xml:space="preserve"> data is populated or not since I did some transformation on hive data.</w:t>
      </w:r>
    </w:p>
    <w:p w:rsidR="001A577A" w:rsidRDefault="00B07CA6" w:rsidP="00503992">
      <w:pPr>
        <w:pStyle w:val="ResumeList"/>
        <w:numPr>
          <w:ilvl w:val="0"/>
          <w:numId w:val="32"/>
        </w:numPr>
        <w:spacing w:before="120"/>
        <w:rPr>
          <w:rFonts w:ascii="Cambria" w:hAnsi="Cambria"/>
          <w:bCs/>
          <w:lang w:eastAsia="ar-SA"/>
        </w:rPr>
      </w:pPr>
      <w:r>
        <w:rPr>
          <w:rFonts w:ascii="Cambria" w:hAnsi="Cambria"/>
          <w:bCs/>
          <w:lang w:eastAsia="ar-SA"/>
        </w:rPr>
        <w:t xml:space="preserve">Created Talend job for </w:t>
      </w:r>
      <w:r w:rsidR="006F78C2" w:rsidRPr="006F78C2">
        <w:rPr>
          <w:rFonts w:ascii="Cambria" w:hAnsi="Cambria"/>
          <w:bCs/>
          <w:lang w:eastAsia="ar-SA"/>
        </w:rPr>
        <w:t>Moving Hive Tables into Azure</w:t>
      </w:r>
      <w:r>
        <w:rPr>
          <w:rFonts w:ascii="Cambria" w:hAnsi="Cambria"/>
          <w:bCs/>
          <w:lang w:eastAsia="ar-SA"/>
        </w:rPr>
        <w:t xml:space="preserve"> cloud Sql-Server database for Reporting Layer</w:t>
      </w:r>
      <w:r w:rsidR="006F78C2" w:rsidRPr="006F78C2">
        <w:rPr>
          <w:rFonts w:ascii="Cambria" w:hAnsi="Cambria"/>
          <w:bCs/>
          <w:lang w:eastAsia="ar-SA"/>
        </w:rPr>
        <w:t>.</w:t>
      </w:r>
    </w:p>
    <w:p w:rsidR="00B07CA6" w:rsidRDefault="00B07CA6" w:rsidP="00B07CA6">
      <w:pPr>
        <w:pStyle w:val="ResumeList"/>
        <w:numPr>
          <w:ilvl w:val="0"/>
          <w:numId w:val="32"/>
        </w:numPr>
        <w:spacing w:before="120"/>
        <w:rPr>
          <w:rFonts w:ascii="Cambria" w:hAnsi="Cambria"/>
          <w:bCs/>
          <w:lang w:eastAsia="ar-SA"/>
        </w:rPr>
      </w:pPr>
      <w:r w:rsidRPr="006F78C2">
        <w:rPr>
          <w:rFonts w:ascii="Cambria" w:hAnsi="Cambria"/>
          <w:bCs/>
          <w:lang w:eastAsia="ar-SA"/>
        </w:rPr>
        <w:t>Scheduling the Talend Jobs for monthly loading the data.</w:t>
      </w:r>
    </w:p>
    <w:p w:rsidR="00B07CA6" w:rsidRDefault="00B07CA6" w:rsidP="00B07CA6">
      <w:pPr>
        <w:pStyle w:val="ResumeList"/>
        <w:numPr>
          <w:ilvl w:val="0"/>
          <w:numId w:val="32"/>
        </w:numPr>
        <w:spacing w:before="120"/>
        <w:rPr>
          <w:rFonts w:ascii="Cambria" w:hAnsi="Cambria"/>
          <w:bCs/>
          <w:lang w:eastAsia="ar-SA"/>
        </w:rPr>
      </w:pPr>
      <w:r>
        <w:rPr>
          <w:rFonts w:ascii="Cambria" w:hAnsi="Cambria"/>
          <w:bCs/>
          <w:lang w:eastAsia="ar-SA"/>
        </w:rPr>
        <w:t>Migrating jobs from Dev to QA, QA to PROD.</w:t>
      </w:r>
    </w:p>
    <w:p w:rsidR="002B3D63" w:rsidRPr="006F78C2" w:rsidRDefault="002B3D63" w:rsidP="002B3D63">
      <w:pPr>
        <w:pStyle w:val="ResumeList"/>
        <w:spacing w:before="120"/>
        <w:ind w:left="720"/>
        <w:rPr>
          <w:rFonts w:ascii="Cambria" w:hAnsi="Cambria"/>
          <w:bCs/>
          <w:lang w:eastAsia="ar-SA"/>
        </w:rPr>
      </w:pPr>
    </w:p>
    <w:p w:rsidR="002B3D63" w:rsidRPr="007922DC" w:rsidRDefault="002B3D63" w:rsidP="002B3D63">
      <w:pPr>
        <w:rPr>
          <w:rFonts w:ascii="Cambria" w:hAnsi="Cambria"/>
          <w:b/>
          <w:bCs/>
          <w:sz w:val="20"/>
          <w:szCs w:val="20"/>
        </w:rPr>
      </w:pPr>
      <w:r>
        <w:rPr>
          <w:rFonts w:ascii="Cambria" w:hAnsi="Cambria"/>
          <w:b/>
          <w:bCs/>
          <w:sz w:val="20"/>
          <w:szCs w:val="20"/>
        </w:rPr>
        <w:t>Project#3</w:t>
      </w:r>
    </w:p>
    <w:p w:rsidR="002B3D63" w:rsidRPr="00E81242" w:rsidRDefault="002B3D63" w:rsidP="002B3D63">
      <w:pPr>
        <w:pStyle w:val="Lefttext1"/>
        <w:numPr>
          <w:ilvl w:val="0"/>
          <w:numId w:val="0"/>
        </w:numPr>
        <w:rPr>
          <w:rFonts w:ascii="Cambria" w:hAnsi="Cambria"/>
          <w:bCs/>
          <w:sz w:val="20"/>
        </w:rPr>
      </w:pPr>
      <w:r w:rsidRPr="00E81242">
        <w:rPr>
          <w:rFonts w:ascii="Cambria" w:hAnsi="Cambria"/>
          <w:bCs/>
          <w:sz w:val="20"/>
        </w:rPr>
        <w:t>Project Duration</w:t>
      </w:r>
      <w:r>
        <w:rPr>
          <w:rFonts w:ascii="Cambria" w:hAnsi="Cambria"/>
          <w:bCs/>
          <w:sz w:val="20"/>
        </w:rPr>
        <w:t xml:space="preserve">      :</w:t>
      </w:r>
      <w:r w:rsidRPr="00E81242">
        <w:rPr>
          <w:rFonts w:ascii="Cambria" w:hAnsi="Cambria"/>
          <w:bCs/>
          <w:sz w:val="20"/>
        </w:rPr>
        <w:t xml:space="preserve"> </w:t>
      </w:r>
      <w:r w:rsidRPr="004D5F4D">
        <w:rPr>
          <w:rFonts w:ascii="Calibri" w:eastAsia="Candara" w:hAnsi="Calibri" w:cs="Candara"/>
          <w:bCs/>
          <w:color w:val="000000"/>
          <w:sz w:val="20"/>
        </w:rPr>
        <w:t>Oct-2016 to Mar-2017</w:t>
      </w:r>
    </w:p>
    <w:p w:rsidR="002B3D63" w:rsidRDefault="002B3D63" w:rsidP="002B3D63">
      <w:pPr>
        <w:pStyle w:val="Lefttext1"/>
        <w:numPr>
          <w:ilvl w:val="0"/>
          <w:numId w:val="0"/>
        </w:numPr>
        <w:rPr>
          <w:rFonts w:ascii="Calibri" w:eastAsia="Candara" w:hAnsi="Calibri" w:cs="Candara"/>
          <w:bCs/>
          <w:color w:val="000000"/>
          <w:sz w:val="20"/>
          <w:lang w:val="da-DK"/>
        </w:rPr>
      </w:pPr>
      <w:r w:rsidRPr="006F78C2">
        <w:rPr>
          <w:rFonts w:ascii="Cambria" w:hAnsi="Cambria"/>
          <w:bCs/>
          <w:sz w:val="20"/>
          <w:lang w:val="da-DK"/>
        </w:rPr>
        <w:t>Role</w:t>
      </w:r>
      <w:r w:rsidRPr="006F78C2">
        <w:rPr>
          <w:rFonts w:ascii="Cambria" w:hAnsi="Cambria"/>
          <w:bCs/>
          <w:sz w:val="20"/>
          <w:lang w:val="da-DK"/>
        </w:rPr>
        <w:tab/>
      </w:r>
      <w:r w:rsidRPr="006F78C2">
        <w:rPr>
          <w:rFonts w:ascii="Cambria" w:hAnsi="Cambria"/>
          <w:bCs/>
          <w:sz w:val="20"/>
          <w:lang w:val="da-DK"/>
        </w:rPr>
        <w:tab/>
        <w:t xml:space="preserve">       : </w:t>
      </w:r>
      <w:r w:rsidRPr="006F78C2">
        <w:rPr>
          <w:rFonts w:ascii="Calibri" w:eastAsia="Candara" w:hAnsi="Calibri" w:cs="Candara"/>
          <w:bCs/>
          <w:color w:val="000000"/>
          <w:sz w:val="20"/>
          <w:lang w:val="da-DK"/>
        </w:rPr>
        <w:t>Cassandra &amp; FiloDB Data modeler</w:t>
      </w:r>
    </w:p>
    <w:p w:rsidR="002B3D63" w:rsidRPr="006F78C2" w:rsidRDefault="002B3D63" w:rsidP="002B3D63">
      <w:pPr>
        <w:pStyle w:val="Lefttext1"/>
        <w:numPr>
          <w:ilvl w:val="0"/>
          <w:numId w:val="0"/>
        </w:numPr>
        <w:rPr>
          <w:rFonts w:ascii="Cambria" w:hAnsi="Cambria"/>
          <w:bCs/>
          <w:sz w:val="20"/>
          <w:lang w:val="da-DK"/>
        </w:rPr>
      </w:pPr>
    </w:p>
    <w:tbl>
      <w:tblPr>
        <w:tblW w:w="10123" w:type="dxa"/>
        <w:tblInd w:w="108" w:type="dxa"/>
        <w:tblLayout w:type="fixed"/>
        <w:tblLook w:val="0000" w:firstRow="0" w:lastRow="0" w:firstColumn="0" w:lastColumn="0" w:noHBand="0" w:noVBand="0"/>
      </w:tblPr>
      <w:tblGrid>
        <w:gridCol w:w="1895"/>
        <w:gridCol w:w="8228"/>
      </w:tblGrid>
      <w:tr w:rsidR="002B3D63" w:rsidRPr="00D3526B" w:rsidTr="008D6763">
        <w:trPr>
          <w:trHeight w:val="303"/>
        </w:trPr>
        <w:tc>
          <w:tcPr>
            <w:tcW w:w="1895"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cs="Verdana"/>
                <w:bCs/>
                <w:sz w:val="20"/>
                <w:szCs w:val="20"/>
              </w:rPr>
            </w:pPr>
            <w:r w:rsidRPr="00D3526B">
              <w:rPr>
                <w:rFonts w:ascii="Calibri" w:eastAsia="SimSun" w:hAnsi="Calibri" w:cs="Verdana"/>
                <w:bCs/>
                <w:sz w:val="20"/>
                <w:szCs w:val="20"/>
              </w:rPr>
              <w:t>Project Name</w:t>
            </w:r>
          </w:p>
        </w:tc>
        <w:tc>
          <w:tcPr>
            <w:tcW w:w="8228"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spacing w:before="60" w:after="60" w:line="240" w:lineRule="exact"/>
              <w:rPr>
                <w:rFonts w:ascii="Calibri" w:hAnsi="Calibri"/>
                <w:bCs/>
                <w:sz w:val="20"/>
                <w:szCs w:val="20"/>
              </w:rPr>
            </w:pPr>
            <w:r w:rsidRPr="004D5F4D">
              <w:rPr>
                <w:rFonts w:ascii="Calibri" w:eastAsia="Candara" w:hAnsi="Calibri" w:cs="Candara"/>
                <w:bCs/>
                <w:color w:val="000000"/>
                <w:sz w:val="20"/>
                <w:szCs w:val="20"/>
              </w:rPr>
              <w:t>EVMS-Report Migration</w:t>
            </w:r>
          </w:p>
        </w:tc>
      </w:tr>
      <w:tr w:rsidR="002B3D63" w:rsidRPr="00D3526B" w:rsidTr="008D6763">
        <w:trPr>
          <w:trHeight w:val="303"/>
        </w:trPr>
        <w:tc>
          <w:tcPr>
            <w:tcW w:w="1895"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cs="Verdana"/>
                <w:bCs/>
                <w:sz w:val="20"/>
                <w:szCs w:val="20"/>
              </w:rPr>
            </w:pPr>
            <w:r w:rsidRPr="00D3526B">
              <w:rPr>
                <w:rFonts w:ascii="Calibri" w:eastAsia="SimSun" w:hAnsi="Calibri" w:cs="Verdana"/>
                <w:bCs/>
                <w:sz w:val="20"/>
                <w:szCs w:val="20"/>
              </w:rPr>
              <w:t>Client</w:t>
            </w:r>
          </w:p>
        </w:tc>
        <w:tc>
          <w:tcPr>
            <w:tcW w:w="8228"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spacing w:before="60" w:after="60" w:line="240" w:lineRule="exact"/>
              <w:rPr>
                <w:rFonts w:ascii="Calibri" w:eastAsia="SimSun" w:hAnsi="Calibri"/>
                <w:bCs/>
                <w:sz w:val="20"/>
                <w:szCs w:val="20"/>
              </w:rPr>
            </w:pPr>
            <w:r w:rsidRPr="004D5F4D">
              <w:rPr>
                <w:rFonts w:ascii="Calibri" w:eastAsia="Candara" w:hAnsi="Calibri" w:cs="Candara"/>
                <w:bCs/>
                <w:color w:val="000000"/>
                <w:sz w:val="20"/>
                <w:szCs w:val="20"/>
              </w:rPr>
              <w:t>Element Fleet Management</w:t>
            </w:r>
            <w:r w:rsidRPr="00D3526B">
              <w:rPr>
                <w:rFonts w:ascii="Calibri" w:hAnsi="Calibri"/>
                <w:bCs/>
                <w:sz w:val="20"/>
                <w:szCs w:val="20"/>
              </w:rPr>
              <w:t xml:space="preserve"> (</w:t>
            </w:r>
            <w:r>
              <w:rPr>
                <w:rFonts w:ascii="Calibri" w:hAnsi="Calibri"/>
                <w:bCs/>
                <w:sz w:val="20"/>
                <w:szCs w:val="20"/>
              </w:rPr>
              <w:t>AUS &amp; NZ</w:t>
            </w:r>
            <w:r w:rsidRPr="00D3526B">
              <w:rPr>
                <w:rFonts w:ascii="Calibri" w:hAnsi="Calibri"/>
                <w:bCs/>
                <w:sz w:val="20"/>
                <w:szCs w:val="20"/>
              </w:rPr>
              <w:t>)</w:t>
            </w:r>
          </w:p>
        </w:tc>
      </w:tr>
      <w:tr w:rsidR="002B3D63" w:rsidRPr="00D3526B" w:rsidTr="008D6763">
        <w:trPr>
          <w:trHeight w:val="958"/>
        </w:trPr>
        <w:tc>
          <w:tcPr>
            <w:tcW w:w="1895"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cs="Verdana"/>
                <w:bCs/>
                <w:sz w:val="20"/>
                <w:szCs w:val="20"/>
              </w:rPr>
            </w:pPr>
            <w:r w:rsidRPr="00D3526B">
              <w:rPr>
                <w:rFonts w:ascii="Calibri" w:eastAsia="SimSun" w:hAnsi="Calibri" w:cs="Verdana"/>
                <w:bCs/>
                <w:sz w:val="20"/>
                <w:szCs w:val="20"/>
              </w:rPr>
              <w:t>Project Description</w:t>
            </w:r>
          </w:p>
        </w:tc>
        <w:tc>
          <w:tcPr>
            <w:tcW w:w="8228"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jc w:val="both"/>
              <w:rPr>
                <w:rFonts w:ascii="Calibri" w:hAnsi="Calibri" w:cs="Arial"/>
                <w:bCs/>
                <w:color w:val="000000"/>
                <w:sz w:val="20"/>
                <w:szCs w:val="20"/>
              </w:rPr>
            </w:pPr>
            <w:r w:rsidRPr="004D5F4D">
              <w:rPr>
                <w:rFonts w:ascii="Calibri" w:eastAsia="Candara" w:hAnsi="Calibri" w:cs="Candara"/>
                <w:bCs/>
                <w:color w:val="000000"/>
                <w:sz w:val="20"/>
                <w:szCs w:val="20"/>
              </w:rPr>
              <w:t>Element Financial Corporation is one of Australia &amp; New Zealand’s leading fleet management and equipment finance companies. Element operates across Australia &amp; New Zealand in four verticals of the equipment finance market (Fleet Management, Rail Finance, Commercial &amp; Vendor Finance, and Aviation Finance).The Elements Report Migration is to endeavor fast BO Response using Big Data technology. This project focused on improving end to end execution time, which ultimately helps in providing more recent data for the end user reporting. As a proof of concept, The SLA we tried to achieve is 5 to 10 seconds compared to an average of 3 minutes using Sybase</w:t>
            </w:r>
            <w:r>
              <w:rPr>
                <w:rFonts w:ascii="Calibri" w:eastAsia="Candara" w:hAnsi="Calibri" w:cs="Candara"/>
                <w:bCs/>
                <w:color w:val="000000"/>
                <w:sz w:val="20"/>
                <w:szCs w:val="20"/>
              </w:rPr>
              <w:t>.</w:t>
            </w:r>
          </w:p>
        </w:tc>
      </w:tr>
      <w:tr w:rsidR="002B3D63" w:rsidRPr="00D3526B" w:rsidTr="008D6763">
        <w:trPr>
          <w:trHeight w:val="227"/>
        </w:trPr>
        <w:tc>
          <w:tcPr>
            <w:tcW w:w="1895"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cs="Verdana"/>
                <w:bCs/>
                <w:sz w:val="20"/>
                <w:szCs w:val="20"/>
              </w:rPr>
            </w:pPr>
            <w:r>
              <w:rPr>
                <w:rFonts w:ascii="Calibri" w:eastAsia="SimSun" w:hAnsi="Calibri" w:cs="Verdana"/>
                <w:bCs/>
                <w:sz w:val="20"/>
                <w:szCs w:val="20"/>
              </w:rPr>
              <w:t>Tools Used</w:t>
            </w:r>
          </w:p>
        </w:tc>
        <w:tc>
          <w:tcPr>
            <w:tcW w:w="8228"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spacing w:before="60" w:after="60" w:line="240" w:lineRule="exact"/>
              <w:rPr>
                <w:rFonts w:ascii="Calibri" w:eastAsia="SimSun" w:hAnsi="Calibri" w:cs="Verdana"/>
                <w:bCs/>
                <w:sz w:val="20"/>
                <w:szCs w:val="20"/>
              </w:rPr>
            </w:pPr>
            <w:r w:rsidRPr="004D5F4D">
              <w:rPr>
                <w:rFonts w:ascii="Calibri" w:eastAsia="Candara" w:hAnsi="Calibri" w:cs="Candara"/>
                <w:bCs/>
                <w:color w:val="000000"/>
                <w:sz w:val="20"/>
                <w:szCs w:val="20"/>
              </w:rPr>
              <w:t xml:space="preserve">SQL server, Cassandra, </w:t>
            </w:r>
            <w:proofErr w:type="spellStart"/>
            <w:r w:rsidRPr="004D5F4D">
              <w:rPr>
                <w:rFonts w:ascii="Calibri" w:eastAsia="Candara" w:hAnsi="Calibri" w:cs="Candara"/>
                <w:bCs/>
                <w:color w:val="000000"/>
                <w:sz w:val="20"/>
                <w:szCs w:val="20"/>
              </w:rPr>
              <w:t>Filodb</w:t>
            </w:r>
            <w:proofErr w:type="spellEnd"/>
            <w:r w:rsidRPr="004D5F4D">
              <w:rPr>
                <w:rFonts w:ascii="Calibri" w:eastAsia="Candara" w:hAnsi="Calibri" w:cs="Candara"/>
                <w:bCs/>
                <w:color w:val="000000"/>
                <w:sz w:val="20"/>
                <w:szCs w:val="20"/>
              </w:rPr>
              <w:t>, Spark SQL,</w:t>
            </w:r>
            <w:r>
              <w:rPr>
                <w:rFonts w:ascii="Calibri" w:eastAsia="Candara" w:hAnsi="Calibri" w:cs="Candara"/>
                <w:bCs/>
                <w:color w:val="000000"/>
                <w:sz w:val="20"/>
                <w:szCs w:val="20"/>
              </w:rPr>
              <w:t xml:space="preserve"> </w:t>
            </w:r>
            <w:r w:rsidRPr="004D5F4D">
              <w:rPr>
                <w:rFonts w:ascii="Calibri" w:eastAsia="Candara" w:hAnsi="Calibri" w:cs="Candara"/>
                <w:bCs/>
                <w:color w:val="000000"/>
                <w:sz w:val="20"/>
                <w:szCs w:val="20"/>
              </w:rPr>
              <w:t>SSIS,</w:t>
            </w:r>
            <w:r>
              <w:rPr>
                <w:rFonts w:ascii="Calibri" w:eastAsia="Candara" w:hAnsi="Calibri" w:cs="Candara"/>
                <w:bCs/>
                <w:color w:val="000000"/>
                <w:sz w:val="20"/>
                <w:szCs w:val="20"/>
              </w:rPr>
              <w:t xml:space="preserve"> </w:t>
            </w:r>
            <w:r w:rsidRPr="004D5F4D">
              <w:rPr>
                <w:rFonts w:ascii="Calibri" w:eastAsia="Candara" w:hAnsi="Calibri" w:cs="Candara"/>
                <w:bCs/>
                <w:color w:val="000000"/>
                <w:sz w:val="20"/>
                <w:szCs w:val="20"/>
              </w:rPr>
              <w:t>SSRS</w:t>
            </w:r>
          </w:p>
        </w:tc>
      </w:tr>
      <w:tr w:rsidR="002B3D63" w:rsidRPr="00D3526B" w:rsidTr="008D6763">
        <w:trPr>
          <w:trHeight w:val="227"/>
        </w:trPr>
        <w:tc>
          <w:tcPr>
            <w:tcW w:w="1895" w:type="dxa"/>
            <w:tcBorders>
              <w:top w:val="single" w:sz="4" w:space="0" w:color="000000"/>
              <w:left w:val="single" w:sz="4" w:space="0" w:color="000000"/>
              <w:bottom w:val="single" w:sz="4" w:space="0" w:color="000000"/>
            </w:tcBorders>
          </w:tcPr>
          <w:p w:rsidR="002B3D63" w:rsidRPr="00D3526B" w:rsidRDefault="002B3D63" w:rsidP="008D6763">
            <w:pPr>
              <w:snapToGrid w:val="0"/>
              <w:spacing w:before="60" w:after="60" w:line="240" w:lineRule="exact"/>
              <w:rPr>
                <w:rFonts w:ascii="Calibri" w:eastAsia="SimSun" w:hAnsi="Calibri" w:cs="Verdana"/>
                <w:bCs/>
                <w:sz w:val="20"/>
                <w:szCs w:val="20"/>
              </w:rPr>
            </w:pPr>
            <w:r w:rsidRPr="00D3526B">
              <w:rPr>
                <w:rFonts w:ascii="Calibri" w:eastAsia="SimSun" w:hAnsi="Calibri" w:cs="Verdana"/>
                <w:bCs/>
                <w:sz w:val="20"/>
                <w:szCs w:val="20"/>
              </w:rPr>
              <w:t>Team Size</w:t>
            </w:r>
          </w:p>
        </w:tc>
        <w:tc>
          <w:tcPr>
            <w:tcW w:w="8228" w:type="dxa"/>
            <w:tcBorders>
              <w:top w:val="single" w:sz="4" w:space="0" w:color="000000"/>
              <w:left w:val="single" w:sz="4" w:space="0" w:color="000000"/>
              <w:bottom w:val="single" w:sz="4" w:space="0" w:color="000000"/>
              <w:right w:val="single" w:sz="4" w:space="0" w:color="000000"/>
            </w:tcBorders>
          </w:tcPr>
          <w:p w:rsidR="002B3D63" w:rsidRPr="00D3526B" w:rsidRDefault="002B3D63" w:rsidP="008D6763">
            <w:pPr>
              <w:snapToGrid w:val="0"/>
              <w:spacing w:before="60" w:after="60" w:line="240" w:lineRule="exact"/>
              <w:rPr>
                <w:rFonts w:ascii="Calibri" w:eastAsia="SimSun" w:hAnsi="Calibri" w:cs="Verdana"/>
                <w:bCs/>
                <w:sz w:val="20"/>
                <w:szCs w:val="20"/>
              </w:rPr>
            </w:pPr>
            <w:r>
              <w:rPr>
                <w:rFonts w:ascii="Calibri" w:eastAsia="SimSun" w:hAnsi="Calibri" w:cs="Verdana"/>
                <w:bCs/>
                <w:sz w:val="20"/>
                <w:szCs w:val="20"/>
              </w:rPr>
              <w:t>20</w:t>
            </w:r>
          </w:p>
        </w:tc>
      </w:tr>
    </w:tbl>
    <w:p w:rsidR="002B3D63" w:rsidRDefault="002B3D63" w:rsidP="002B3D63">
      <w:pPr>
        <w:rPr>
          <w:rFonts w:ascii="Cambria" w:hAnsi="Cambria"/>
          <w:bCs/>
          <w:sz w:val="20"/>
          <w:szCs w:val="20"/>
        </w:rPr>
      </w:pPr>
    </w:p>
    <w:p w:rsidR="002B3D63" w:rsidRDefault="002B3D63" w:rsidP="002B3D63">
      <w:pPr>
        <w:rPr>
          <w:rFonts w:ascii="Cambria" w:hAnsi="Cambria"/>
          <w:bCs/>
          <w:sz w:val="20"/>
          <w:szCs w:val="20"/>
        </w:rPr>
      </w:pPr>
      <w:r w:rsidRPr="00FB471C">
        <w:rPr>
          <w:rFonts w:ascii="Cambria" w:hAnsi="Cambria"/>
          <w:b/>
          <w:bCs/>
          <w:sz w:val="20"/>
          <w:szCs w:val="20"/>
        </w:rPr>
        <w:t>Responsibilities</w:t>
      </w:r>
      <w:r w:rsidRPr="007176D2">
        <w:rPr>
          <w:rFonts w:ascii="Cambria" w:hAnsi="Cambria"/>
          <w:bCs/>
          <w:sz w:val="20"/>
          <w:szCs w:val="20"/>
        </w:rPr>
        <w:t>: Team member</w:t>
      </w:r>
    </w:p>
    <w:p w:rsidR="002B3D63" w:rsidRDefault="002B3D63" w:rsidP="002B3D63">
      <w:pPr>
        <w:rPr>
          <w:rFonts w:ascii="Cambria" w:hAnsi="Cambria"/>
          <w:bCs/>
          <w:sz w:val="20"/>
          <w:szCs w:val="20"/>
        </w:rPr>
      </w:pP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Identifying the list of tables (main tables or those used in business logic) from data dictionary of subject areas like Fuel, Rental and Explore the data in tables to understand the meaning.</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Segregate the tables into info areas based on the data dictionary descriptions.</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Identify the proper joins between source tables and Merge the source tables into final target tables (Cassandra tables) required for partition key strategy.</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Identify the keys and relations between the tables and Find the row count for each table for volumetric analysis.</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Design ER Diagrams for fuel and rental subject areas.</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Identify reference tables, additional tables (not part of reports) which belong to same info area</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Identify the partition key and clustering key columns of each Cassandra target table.</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 xml:space="preserve">Finding the Partition size (volumetric analysis) for all tables must be less than 1GB as per </w:t>
      </w:r>
      <w:proofErr w:type="spellStart"/>
      <w:r w:rsidRPr="006F78C2">
        <w:rPr>
          <w:rFonts w:ascii="Cambria" w:hAnsi="Cambria"/>
          <w:bCs/>
          <w:sz w:val="20"/>
          <w:szCs w:val="20"/>
        </w:rPr>
        <w:t>Datastax</w:t>
      </w:r>
      <w:proofErr w:type="spellEnd"/>
      <w:r w:rsidRPr="006F78C2">
        <w:rPr>
          <w:rFonts w:ascii="Cambria" w:hAnsi="Cambria"/>
          <w:bCs/>
          <w:sz w:val="20"/>
          <w:szCs w:val="20"/>
        </w:rPr>
        <w:t xml:space="preserve"> recommendations.</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 xml:space="preserve">Data type mapping of source, C* tables and </w:t>
      </w:r>
      <w:proofErr w:type="spellStart"/>
      <w:r w:rsidRPr="006F78C2">
        <w:rPr>
          <w:rFonts w:ascii="Cambria" w:hAnsi="Cambria"/>
          <w:bCs/>
          <w:sz w:val="20"/>
          <w:szCs w:val="20"/>
        </w:rPr>
        <w:t>FiloDB</w:t>
      </w:r>
      <w:proofErr w:type="spellEnd"/>
      <w:r w:rsidRPr="006F78C2">
        <w:rPr>
          <w:rFonts w:ascii="Cambria" w:hAnsi="Cambria"/>
          <w:bCs/>
          <w:sz w:val="20"/>
          <w:szCs w:val="20"/>
        </w:rPr>
        <w:t xml:space="preserve"> tables.</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Create spark sql tables using Thrift server for reports.</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Check that key columns are unique, not null and not updateable.</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 xml:space="preserve">Design ER Diagrams based on Joins and Logical relationship between target tables for report purpose. </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Discuss and review with Business stakeholders to understand the requirements and clarify the queries.</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Involve in Design Documents with Tech leads whenever is required.</w:t>
      </w:r>
    </w:p>
    <w:p w:rsidR="002B3D63" w:rsidRPr="006F78C2" w:rsidRDefault="002B3D63" w:rsidP="002B3D63">
      <w:pPr>
        <w:numPr>
          <w:ilvl w:val="0"/>
          <w:numId w:val="27"/>
        </w:numPr>
        <w:rPr>
          <w:rFonts w:ascii="Cambria" w:hAnsi="Cambria"/>
          <w:bCs/>
          <w:sz w:val="20"/>
          <w:szCs w:val="20"/>
        </w:rPr>
      </w:pPr>
      <w:r w:rsidRPr="006F78C2">
        <w:rPr>
          <w:rFonts w:ascii="Cambria" w:hAnsi="Cambria"/>
          <w:bCs/>
          <w:sz w:val="20"/>
          <w:szCs w:val="20"/>
        </w:rPr>
        <w:t>Attend daily or weekly or ad hoc meeting with stakeholders.</w:t>
      </w:r>
    </w:p>
    <w:p w:rsidR="002B3D63" w:rsidRDefault="002B3D63" w:rsidP="002B3D63">
      <w:pPr>
        <w:numPr>
          <w:ilvl w:val="0"/>
          <w:numId w:val="27"/>
        </w:numPr>
        <w:rPr>
          <w:rFonts w:ascii="Cambria" w:hAnsi="Cambria"/>
          <w:bCs/>
          <w:sz w:val="20"/>
          <w:szCs w:val="20"/>
        </w:rPr>
      </w:pPr>
      <w:r w:rsidRPr="006F78C2">
        <w:rPr>
          <w:rFonts w:ascii="Cambria" w:hAnsi="Cambria"/>
          <w:bCs/>
          <w:sz w:val="20"/>
          <w:szCs w:val="20"/>
        </w:rPr>
        <w:t>Deliver the ER diagrams as per the project timelines.</w:t>
      </w:r>
    </w:p>
    <w:p w:rsidR="002B3D63" w:rsidRPr="006F78C2" w:rsidRDefault="002B3D63" w:rsidP="002B3D63">
      <w:pPr>
        <w:rPr>
          <w:rFonts w:ascii="Cambria" w:hAnsi="Cambria"/>
          <w:bCs/>
          <w:sz w:val="20"/>
          <w:szCs w:val="20"/>
        </w:rPr>
      </w:pPr>
    </w:p>
    <w:p w:rsidR="005E779C" w:rsidRDefault="005E779C" w:rsidP="005E779C">
      <w:pPr>
        <w:rPr>
          <w:rFonts w:ascii="Calibri" w:hAnsi="Calibri"/>
          <w:bCs/>
          <w:sz w:val="20"/>
          <w:szCs w:val="20"/>
        </w:rPr>
      </w:pPr>
    </w:p>
    <w:p w:rsidR="005E779C" w:rsidRPr="00E81242" w:rsidRDefault="00210454" w:rsidP="005E779C">
      <w:pPr>
        <w:rPr>
          <w:rFonts w:ascii="Cambria" w:hAnsi="Cambria"/>
          <w:bCs/>
          <w:sz w:val="20"/>
          <w:szCs w:val="20"/>
        </w:rPr>
      </w:pPr>
      <w:r w:rsidRPr="00E81242">
        <w:rPr>
          <w:rFonts w:ascii="Cambria" w:hAnsi="Cambria"/>
          <w:bCs/>
          <w:noProof/>
          <w:sz w:val="20"/>
          <w:szCs w:val="20"/>
        </w:rPr>
        <w:pict>
          <v:rect id="_x0000_i1029" style="width:0;height:1.5pt" o:hralign="center" o:hrstd="t" o:hr="t" fillcolor="gray" stroked="f"/>
        </w:pict>
      </w:r>
    </w:p>
    <w:p w:rsidR="005E779C" w:rsidRDefault="005E779C" w:rsidP="005E779C">
      <w:pPr>
        <w:rPr>
          <w:rFonts w:ascii="Cambria" w:hAnsi="Cambria"/>
          <w:bCs/>
          <w:sz w:val="20"/>
          <w:szCs w:val="20"/>
        </w:rPr>
      </w:pPr>
    </w:p>
    <w:p w:rsidR="00C262B8" w:rsidRDefault="00C262B8" w:rsidP="005E779C">
      <w:pPr>
        <w:rPr>
          <w:rFonts w:ascii="Cambria" w:hAnsi="Cambria"/>
          <w:bCs/>
          <w:sz w:val="20"/>
          <w:szCs w:val="20"/>
        </w:rPr>
      </w:pPr>
    </w:p>
    <w:p w:rsidR="00C262B8" w:rsidRDefault="00C262B8" w:rsidP="005E779C">
      <w:pPr>
        <w:rPr>
          <w:rFonts w:ascii="Cambria" w:hAnsi="Cambria"/>
          <w:bCs/>
          <w:sz w:val="20"/>
          <w:szCs w:val="20"/>
        </w:rPr>
      </w:pPr>
    </w:p>
    <w:p w:rsidR="00C262B8" w:rsidRDefault="00C262B8" w:rsidP="005E779C">
      <w:pPr>
        <w:rPr>
          <w:rFonts w:ascii="Cambria" w:hAnsi="Cambria"/>
          <w:bCs/>
          <w:sz w:val="20"/>
          <w:szCs w:val="20"/>
        </w:rPr>
      </w:pPr>
    </w:p>
    <w:p w:rsidR="00C262B8" w:rsidRPr="00E81242" w:rsidRDefault="00C262B8" w:rsidP="005E779C">
      <w:pPr>
        <w:rPr>
          <w:rFonts w:ascii="Cambria" w:hAnsi="Cambria"/>
          <w:bCs/>
          <w:sz w:val="20"/>
          <w:szCs w:val="20"/>
        </w:rPr>
      </w:pPr>
    </w:p>
    <w:p w:rsidR="005E779C" w:rsidRPr="00FB471C" w:rsidRDefault="005E779C" w:rsidP="005E779C">
      <w:pPr>
        <w:suppressAutoHyphens w:val="0"/>
        <w:spacing w:after="120"/>
        <w:rPr>
          <w:rFonts w:ascii="Cambria" w:hAnsi="Cambria"/>
          <w:b/>
          <w:bCs/>
          <w:sz w:val="20"/>
          <w:szCs w:val="20"/>
        </w:rPr>
      </w:pPr>
      <w:r w:rsidRPr="00FB471C">
        <w:rPr>
          <w:rFonts w:ascii="Cambria" w:hAnsi="Cambria"/>
          <w:b/>
          <w:bCs/>
          <w:sz w:val="20"/>
          <w:szCs w:val="20"/>
          <w:lang w:val="en-GB"/>
        </w:rPr>
        <w:t>Academic</w:t>
      </w:r>
      <w:r w:rsidRPr="00FB471C">
        <w:rPr>
          <w:rFonts w:ascii="Cambria" w:hAnsi="Cambria"/>
          <w:b/>
          <w:bCs/>
          <w:sz w:val="20"/>
          <w:szCs w:val="20"/>
        </w:rPr>
        <w:t xml:space="preserve"> Credentials</w:t>
      </w:r>
      <w:r>
        <w:rPr>
          <w:rFonts w:ascii="Cambria" w:hAnsi="Cambria"/>
          <w:b/>
          <w:bCs/>
          <w:sz w:val="20"/>
          <w:szCs w:val="20"/>
        </w:rPr>
        <w:t>:</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3"/>
        <w:gridCol w:w="3231"/>
        <w:gridCol w:w="2385"/>
        <w:gridCol w:w="1233"/>
      </w:tblGrid>
      <w:tr w:rsidR="005E779C" w:rsidRPr="00D3526B" w:rsidTr="009377A7">
        <w:tc>
          <w:tcPr>
            <w:tcW w:w="2133" w:type="dxa"/>
          </w:tcPr>
          <w:p w:rsidR="005E779C" w:rsidRPr="00D3526B" w:rsidRDefault="005E779C" w:rsidP="009377A7">
            <w:pPr>
              <w:rPr>
                <w:rFonts w:ascii="Calibri" w:hAnsi="Calibri"/>
                <w:bCs/>
                <w:sz w:val="20"/>
                <w:szCs w:val="20"/>
              </w:rPr>
            </w:pPr>
            <w:r w:rsidRPr="00D3526B">
              <w:rPr>
                <w:rFonts w:ascii="Calibri" w:hAnsi="Calibri"/>
                <w:bCs/>
                <w:sz w:val="20"/>
                <w:szCs w:val="20"/>
              </w:rPr>
              <w:t>Examination</w:t>
            </w:r>
          </w:p>
        </w:tc>
        <w:tc>
          <w:tcPr>
            <w:tcW w:w="3231" w:type="dxa"/>
          </w:tcPr>
          <w:p w:rsidR="005E779C" w:rsidRPr="00D3526B" w:rsidRDefault="005E779C" w:rsidP="009377A7">
            <w:pPr>
              <w:rPr>
                <w:rFonts w:ascii="Calibri" w:hAnsi="Calibri"/>
                <w:bCs/>
                <w:sz w:val="20"/>
                <w:szCs w:val="20"/>
              </w:rPr>
            </w:pPr>
            <w:r w:rsidRPr="00D3526B">
              <w:rPr>
                <w:rFonts w:ascii="Calibri" w:hAnsi="Calibri"/>
                <w:bCs/>
                <w:sz w:val="20"/>
                <w:szCs w:val="20"/>
              </w:rPr>
              <w:t>School/College</w:t>
            </w:r>
          </w:p>
        </w:tc>
        <w:tc>
          <w:tcPr>
            <w:tcW w:w="2385" w:type="dxa"/>
          </w:tcPr>
          <w:p w:rsidR="005E779C" w:rsidRPr="00D3526B" w:rsidRDefault="005E779C" w:rsidP="009377A7">
            <w:pPr>
              <w:rPr>
                <w:rFonts w:ascii="Calibri" w:hAnsi="Calibri"/>
                <w:bCs/>
                <w:sz w:val="20"/>
                <w:szCs w:val="20"/>
              </w:rPr>
            </w:pPr>
            <w:r w:rsidRPr="00D3526B">
              <w:rPr>
                <w:rFonts w:ascii="Calibri" w:hAnsi="Calibri"/>
                <w:bCs/>
                <w:sz w:val="20"/>
                <w:szCs w:val="20"/>
              </w:rPr>
              <w:t>Board/University</w:t>
            </w:r>
          </w:p>
        </w:tc>
        <w:tc>
          <w:tcPr>
            <w:tcW w:w="1233" w:type="dxa"/>
          </w:tcPr>
          <w:p w:rsidR="005E779C" w:rsidRPr="00D3526B" w:rsidRDefault="005E779C" w:rsidP="009377A7">
            <w:pPr>
              <w:rPr>
                <w:rFonts w:ascii="Calibri" w:hAnsi="Calibri"/>
                <w:bCs/>
                <w:sz w:val="20"/>
                <w:szCs w:val="20"/>
              </w:rPr>
            </w:pPr>
            <w:r w:rsidRPr="00D3526B">
              <w:rPr>
                <w:rFonts w:ascii="Calibri" w:hAnsi="Calibri"/>
                <w:bCs/>
                <w:sz w:val="20"/>
                <w:szCs w:val="20"/>
              </w:rPr>
              <w:t>% Marks</w:t>
            </w:r>
          </w:p>
        </w:tc>
      </w:tr>
      <w:tr w:rsidR="005E779C" w:rsidRPr="00D3526B" w:rsidTr="009377A7">
        <w:tc>
          <w:tcPr>
            <w:tcW w:w="2133" w:type="dxa"/>
          </w:tcPr>
          <w:p w:rsidR="005E779C" w:rsidRPr="00D3526B" w:rsidRDefault="005E779C" w:rsidP="009377A7">
            <w:pPr>
              <w:rPr>
                <w:rFonts w:ascii="Calibri" w:hAnsi="Calibri"/>
                <w:bCs/>
                <w:sz w:val="20"/>
                <w:szCs w:val="20"/>
              </w:rPr>
            </w:pPr>
            <w:r w:rsidRPr="00D3526B">
              <w:rPr>
                <w:rFonts w:ascii="Calibri" w:hAnsi="Calibri"/>
                <w:bCs/>
                <w:sz w:val="20"/>
                <w:szCs w:val="20"/>
              </w:rPr>
              <w:t>Secondary(X)</w:t>
            </w:r>
          </w:p>
        </w:tc>
        <w:tc>
          <w:tcPr>
            <w:tcW w:w="3231" w:type="dxa"/>
          </w:tcPr>
          <w:p w:rsidR="005E779C" w:rsidRPr="00D3526B" w:rsidRDefault="005E779C" w:rsidP="009377A7">
            <w:pPr>
              <w:rPr>
                <w:rFonts w:ascii="Calibri" w:hAnsi="Calibri"/>
                <w:bCs/>
                <w:sz w:val="20"/>
                <w:szCs w:val="20"/>
              </w:rPr>
            </w:pPr>
            <w:r>
              <w:rPr>
                <w:rFonts w:ascii="Calibri" w:hAnsi="Calibri"/>
                <w:bCs/>
                <w:sz w:val="20"/>
                <w:szCs w:val="20"/>
              </w:rPr>
              <w:t>Gnanodaya English Medium School</w:t>
            </w:r>
            <w:r w:rsidRPr="00D3526B">
              <w:rPr>
                <w:rFonts w:ascii="Calibri" w:hAnsi="Calibri"/>
                <w:bCs/>
                <w:sz w:val="20"/>
                <w:szCs w:val="20"/>
              </w:rPr>
              <w:t xml:space="preserve">, </w:t>
            </w:r>
            <w:r>
              <w:rPr>
                <w:rFonts w:ascii="Calibri" w:hAnsi="Calibri"/>
                <w:bCs/>
                <w:sz w:val="20"/>
                <w:szCs w:val="20"/>
              </w:rPr>
              <w:t>Madanapalle</w:t>
            </w:r>
          </w:p>
        </w:tc>
        <w:tc>
          <w:tcPr>
            <w:tcW w:w="2385" w:type="dxa"/>
          </w:tcPr>
          <w:p w:rsidR="005E779C" w:rsidRPr="00D3526B" w:rsidRDefault="005E779C" w:rsidP="009377A7">
            <w:pPr>
              <w:rPr>
                <w:rFonts w:ascii="Calibri" w:hAnsi="Calibri"/>
                <w:bCs/>
                <w:sz w:val="20"/>
                <w:szCs w:val="20"/>
              </w:rPr>
            </w:pPr>
            <w:r w:rsidRPr="00D3526B">
              <w:rPr>
                <w:rFonts w:ascii="Calibri" w:hAnsi="Calibri"/>
                <w:bCs/>
                <w:sz w:val="20"/>
                <w:szCs w:val="20"/>
              </w:rPr>
              <w:t>SSC, A.P.</w:t>
            </w:r>
          </w:p>
        </w:tc>
        <w:tc>
          <w:tcPr>
            <w:tcW w:w="1233" w:type="dxa"/>
          </w:tcPr>
          <w:p w:rsidR="005E779C" w:rsidRPr="00D3526B" w:rsidRDefault="005E779C" w:rsidP="009377A7">
            <w:pPr>
              <w:rPr>
                <w:rFonts w:ascii="Calibri" w:hAnsi="Calibri"/>
                <w:bCs/>
                <w:sz w:val="20"/>
                <w:szCs w:val="20"/>
              </w:rPr>
            </w:pPr>
            <w:r>
              <w:rPr>
                <w:rFonts w:ascii="Calibri" w:hAnsi="Calibri"/>
                <w:bCs/>
                <w:sz w:val="20"/>
                <w:szCs w:val="20"/>
              </w:rPr>
              <w:t>83</w:t>
            </w:r>
            <w:r w:rsidRPr="00D3526B">
              <w:rPr>
                <w:rFonts w:ascii="Calibri" w:hAnsi="Calibri"/>
                <w:bCs/>
                <w:sz w:val="20"/>
                <w:szCs w:val="20"/>
              </w:rPr>
              <w:t>%</w:t>
            </w:r>
          </w:p>
        </w:tc>
      </w:tr>
      <w:tr w:rsidR="005E779C" w:rsidRPr="00D3526B" w:rsidTr="009377A7">
        <w:tc>
          <w:tcPr>
            <w:tcW w:w="2133" w:type="dxa"/>
          </w:tcPr>
          <w:p w:rsidR="005E779C" w:rsidRPr="00D3526B" w:rsidRDefault="005E779C" w:rsidP="009377A7">
            <w:pPr>
              <w:rPr>
                <w:rFonts w:ascii="Calibri" w:hAnsi="Calibri"/>
                <w:bCs/>
                <w:sz w:val="20"/>
                <w:szCs w:val="20"/>
              </w:rPr>
            </w:pPr>
            <w:r w:rsidRPr="00D3526B">
              <w:rPr>
                <w:rFonts w:ascii="Calibri" w:hAnsi="Calibri"/>
                <w:bCs/>
                <w:sz w:val="20"/>
                <w:szCs w:val="20"/>
              </w:rPr>
              <w:t>Higher Secondary(XII)</w:t>
            </w:r>
          </w:p>
        </w:tc>
        <w:tc>
          <w:tcPr>
            <w:tcW w:w="3231" w:type="dxa"/>
          </w:tcPr>
          <w:p w:rsidR="005E779C" w:rsidRDefault="005E779C" w:rsidP="009377A7">
            <w:pPr>
              <w:rPr>
                <w:rFonts w:ascii="Calibri" w:hAnsi="Calibri"/>
                <w:bCs/>
                <w:sz w:val="20"/>
                <w:szCs w:val="20"/>
              </w:rPr>
            </w:pPr>
            <w:r>
              <w:rPr>
                <w:rFonts w:ascii="Calibri" w:hAnsi="Calibri"/>
                <w:bCs/>
                <w:sz w:val="20"/>
                <w:szCs w:val="20"/>
              </w:rPr>
              <w:t>Krishna Reddy Siddhartha</w:t>
            </w:r>
            <w:r w:rsidRPr="00D3526B">
              <w:rPr>
                <w:rFonts w:ascii="Calibri" w:hAnsi="Calibri"/>
                <w:bCs/>
                <w:sz w:val="20"/>
                <w:szCs w:val="20"/>
              </w:rPr>
              <w:t xml:space="preserve"> Jr College, </w:t>
            </w:r>
          </w:p>
          <w:p w:rsidR="005E779C" w:rsidRPr="00D3526B" w:rsidRDefault="005E779C" w:rsidP="009377A7">
            <w:pPr>
              <w:rPr>
                <w:rFonts w:ascii="Calibri" w:hAnsi="Calibri"/>
                <w:bCs/>
                <w:sz w:val="20"/>
                <w:szCs w:val="20"/>
              </w:rPr>
            </w:pPr>
            <w:r>
              <w:rPr>
                <w:rFonts w:ascii="Calibri" w:hAnsi="Calibri"/>
                <w:bCs/>
                <w:sz w:val="20"/>
                <w:szCs w:val="20"/>
              </w:rPr>
              <w:t>Madanapalle</w:t>
            </w:r>
          </w:p>
        </w:tc>
        <w:tc>
          <w:tcPr>
            <w:tcW w:w="2385" w:type="dxa"/>
          </w:tcPr>
          <w:p w:rsidR="005E779C" w:rsidRPr="00D3526B" w:rsidRDefault="005E779C" w:rsidP="009377A7">
            <w:pPr>
              <w:rPr>
                <w:rFonts w:ascii="Calibri" w:hAnsi="Calibri"/>
                <w:bCs/>
                <w:sz w:val="20"/>
                <w:szCs w:val="20"/>
              </w:rPr>
            </w:pPr>
            <w:r w:rsidRPr="00D3526B">
              <w:rPr>
                <w:rFonts w:ascii="Calibri" w:hAnsi="Calibri"/>
                <w:bCs/>
                <w:sz w:val="20"/>
                <w:szCs w:val="20"/>
              </w:rPr>
              <w:t>Board of Intermediate, A.P.</w:t>
            </w:r>
          </w:p>
        </w:tc>
        <w:tc>
          <w:tcPr>
            <w:tcW w:w="1233" w:type="dxa"/>
          </w:tcPr>
          <w:p w:rsidR="005E779C" w:rsidRPr="00D3526B" w:rsidRDefault="005E779C" w:rsidP="009377A7">
            <w:pPr>
              <w:rPr>
                <w:rFonts w:ascii="Calibri" w:hAnsi="Calibri"/>
                <w:bCs/>
                <w:sz w:val="20"/>
                <w:szCs w:val="20"/>
              </w:rPr>
            </w:pPr>
            <w:r>
              <w:rPr>
                <w:rFonts w:ascii="Calibri" w:hAnsi="Calibri"/>
                <w:bCs/>
                <w:sz w:val="20"/>
                <w:szCs w:val="20"/>
              </w:rPr>
              <w:t>93.9</w:t>
            </w:r>
            <w:r w:rsidRPr="00D3526B">
              <w:rPr>
                <w:rFonts w:ascii="Calibri" w:hAnsi="Calibri"/>
                <w:bCs/>
                <w:sz w:val="20"/>
                <w:szCs w:val="20"/>
              </w:rPr>
              <w:t>%</w:t>
            </w:r>
          </w:p>
        </w:tc>
      </w:tr>
      <w:tr w:rsidR="005E779C" w:rsidRPr="00D3526B" w:rsidTr="009377A7">
        <w:tc>
          <w:tcPr>
            <w:tcW w:w="2133" w:type="dxa"/>
          </w:tcPr>
          <w:p w:rsidR="005E779C" w:rsidRPr="00D3526B" w:rsidRDefault="005E779C" w:rsidP="009377A7">
            <w:pPr>
              <w:rPr>
                <w:rFonts w:ascii="Calibri" w:hAnsi="Calibri"/>
                <w:bCs/>
                <w:sz w:val="20"/>
                <w:szCs w:val="20"/>
              </w:rPr>
            </w:pPr>
            <w:r w:rsidRPr="00D3526B">
              <w:rPr>
                <w:rFonts w:ascii="Calibri" w:hAnsi="Calibri"/>
                <w:bCs/>
                <w:sz w:val="20"/>
                <w:szCs w:val="20"/>
              </w:rPr>
              <w:t>B. Tech</w:t>
            </w:r>
          </w:p>
        </w:tc>
        <w:tc>
          <w:tcPr>
            <w:tcW w:w="3231" w:type="dxa"/>
          </w:tcPr>
          <w:p w:rsidR="005E779C" w:rsidRPr="00D3526B" w:rsidRDefault="005E779C" w:rsidP="009377A7">
            <w:pPr>
              <w:rPr>
                <w:rFonts w:ascii="Calibri" w:hAnsi="Calibri"/>
                <w:bCs/>
                <w:sz w:val="20"/>
                <w:szCs w:val="20"/>
              </w:rPr>
            </w:pPr>
            <w:r>
              <w:rPr>
                <w:rFonts w:ascii="Calibri" w:hAnsi="Calibri"/>
                <w:bCs/>
                <w:sz w:val="20"/>
                <w:szCs w:val="20"/>
              </w:rPr>
              <w:t>Madanapalle Institute of Technology &amp; Science, Madanapalle</w:t>
            </w:r>
          </w:p>
        </w:tc>
        <w:tc>
          <w:tcPr>
            <w:tcW w:w="2385" w:type="dxa"/>
          </w:tcPr>
          <w:p w:rsidR="005E779C" w:rsidRPr="00D3526B" w:rsidRDefault="005E779C" w:rsidP="009377A7">
            <w:pPr>
              <w:rPr>
                <w:rFonts w:ascii="Calibri" w:hAnsi="Calibri"/>
                <w:bCs/>
                <w:sz w:val="20"/>
                <w:szCs w:val="20"/>
              </w:rPr>
            </w:pPr>
            <w:r w:rsidRPr="00D3526B">
              <w:rPr>
                <w:rFonts w:ascii="Calibri" w:hAnsi="Calibri"/>
                <w:bCs/>
                <w:sz w:val="20"/>
                <w:szCs w:val="20"/>
              </w:rPr>
              <w:t>JNT University, A.P.</w:t>
            </w:r>
          </w:p>
        </w:tc>
        <w:tc>
          <w:tcPr>
            <w:tcW w:w="1233" w:type="dxa"/>
          </w:tcPr>
          <w:p w:rsidR="005E779C" w:rsidRPr="00D3526B" w:rsidRDefault="005E779C" w:rsidP="009377A7">
            <w:pPr>
              <w:rPr>
                <w:rFonts w:ascii="Calibri" w:hAnsi="Calibri"/>
                <w:bCs/>
                <w:sz w:val="20"/>
                <w:szCs w:val="20"/>
              </w:rPr>
            </w:pPr>
            <w:r>
              <w:rPr>
                <w:rFonts w:ascii="Calibri" w:hAnsi="Calibri"/>
                <w:bCs/>
                <w:sz w:val="20"/>
                <w:szCs w:val="20"/>
              </w:rPr>
              <w:t>72.3</w:t>
            </w:r>
            <w:r w:rsidRPr="00D3526B">
              <w:rPr>
                <w:rFonts w:ascii="Calibri" w:hAnsi="Calibri"/>
                <w:bCs/>
                <w:sz w:val="20"/>
                <w:szCs w:val="20"/>
              </w:rPr>
              <w:t>%</w:t>
            </w:r>
          </w:p>
        </w:tc>
      </w:tr>
    </w:tbl>
    <w:p w:rsidR="005E779C" w:rsidRPr="005E779C" w:rsidRDefault="005E779C" w:rsidP="005E779C">
      <w:pPr>
        <w:ind w:left="720"/>
        <w:rPr>
          <w:rFonts w:ascii="Calibri" w:hAnsi="Calibri"/>
          <w:bCs/>
          <w:sz w:val="20"/>
          <w:szCs w:val="20"/>
        </w:rPr>
      </w:pPr>
    </w:p>
    <w:p w:rsidR="005E779C" w:rsidRPr="00E81242" w:rsidRDefault="005E779C" w:rsidP="005E779C">
      <w:pPr>
        <w:autoSpaceDE w:val="0"/>
        <w:autoSpaceDN w:val="0"/>
        <w:adjustRightInd w:val="0"/>
        <w:rPr>
          <w:rFonts w:ascii="Cambria" w:hAnsi="Cambria"/>
          <w:bCs/>
          <w:sz w:val="20"/>
          <w:szCs w:val="20"/>
        </w:rPr>
      </w:pPr>
    </w:p>
    <w:p w:rsidR="00AF334F" w:rsidRPr="00E81242" w:rsidRDefault="00AF334F" w:rsidP="00AF334F">
      <w:pPr>
        <w:rPr>
          <w:rFonts w:ascii="Cambria" w:hAnsi="Cambria"/>
          <w:bCs/>
          <w:sz w:val="20"/>
          <w:szCs w:val="20"/>
        </w:rPr>
      </w:pPr>
    </w:p>
    <w:p w:rsidR="00AF334F" w:rsidRPr="00E81242" w:rsidRDefault="00AF334F" w:rsidP="00286079">
      <w:pPr>
        <w:rPr>
          <w:rFonts w:ascii="Cambria" w:hAnsi="Cambria"/>
          <w:bCs/>
          <w:sz w:val="20"/>
          <w:szCs w:val="20"/>
        </w:rPr>
      </w:pPr>
    </w:p>
    <w:p w:rsidR="00286079" w:rsidRPr="00A537B4" w:rsidRDefault="00286079" w:rsidP="00286079">
      <w:pPr>
        <w:rPr>
          <w:rFonts w:ascii="Cambria" w:hAnsi="Cambria"/>
          <w:b/>
          <w:bCs/>
          <w:sz w:val="20"/>
          <w:szCs w:val="20"/>
        </w:rPr>
      </w:pPr>
      <w:r w:rsidRPr="00A537B4">
        <w:rPr>
          <w:rFonts w:ascii="Cambria" w:hAnsi="Cambria"/>
          <w:b/>
          <w:bCs/>
          <w:sz w:val="20"/>
          <w:szCs w:val="20"/>
        </w:rPr>
        <w:t>Personal Details:</w:t>
      </w:r>
    </w:p>
    <w:p w:rsidR="00286079" w:rsidRPr="00E81242" w:rsidRDefault="00286079" w:rsidP="00286079">
      <w:pPr>
        <w:rPr>
          <w:rFonts w:ascii="Cambria" w:hAnsi="Cambria"/>
          <w:bCs/>
          <w:sz w:val="20"/>
          <w:szCs w:val="20"/>
        </w:rPr>
      </w:pPr>
    </w:p>
    <w:p w:rsidR="00A537B4" w:rsidRPr="00D3526B" w:rsidRDefault="00A537B4" w:rsidP="00A537B4">
      <w:pPr>
        <w:widowControl w:val="0"/>
        <w:tabs>
          <w:tab w:val="left" w:pos="360"/>
        </w:tabs>
        <w:autoSpaceDE w:val="0"/>
        <w:autoSpaceDN w:val="0"/>
        <w:adjustRightInd w:val="0"/>
        <w:spacing w:line="360" w:lineRule="auto"/>
        <w:ind w:left="720"/>
        <w:rPr>
          <w:rFonts w:ascii="Calibri" w:hAnsi="Calibri"/>
          <w:bCs/>
          <w:sz w:val="20"/>
          <w:szCs w:val="20"/>
        </w:rPr>
      </w:pPr>
      <w:r w:rsidRPr="00D3526B">
        <w:rPr>
          <w:rFonts w:ascii="Calibri" w:hAnsi="Calibri"/>
          <w:bCs/>
          <w:sz w:val="20"/>
          <w:szCs w:val="20"/>
        </w:rPr>
        <w:t xml:space="preserve">Father’s Name                     :  </w:t>
      </w:r>
      <w:r w:rsidR="009F7D62">
        <w:rPr>
          <w:rFonts w:ascii="Calibri" w:hAnsi="Calibri"/>
          <w:bCs/>
          <w:sz w:val="20"/>
          <w:szCs w:val="20"/>
        </w:rPr>
        <w:t xml:space="preserve">Pedda </w:t>
      </w:r>
      <w:proofErr w:type="spellStart"/>
      <w:r w:rsidR="009F7D62">
        <w:rPr>
          <w:rFonts w:ascii="Calibri" w:hAnsi="Calibri"/>
          <w:bCs/>
          <w:sz w:val="20"/>
          <w:szCs w:val="20"/>
        </w:rPr>
        <w:t>Reddaiah</w:t>
      </w:r>
      <w:proofErr w:type="spellEnd"/>
      <w:r w:rsidR="009F7D62">
        <w:rPr>
          <w:rFonts w:ascii="Calibri" w:hAnsi="Calibri"/>
          <w:bCs/>
          <w:sz w:val="20"/>
          <w:szCs w:val="20"/>
        </w:rPr>
        <w:t xml:space="preserve"> G</w:t>
      </w:r>
    </w:p>
    <w:p w:rsidR="00A537B4" w:rsidRPr="00D3526B" w:rsidRDefault="00A537B4" w:rsidP="00A537B4">
      <w:pPr>
        <w:widowControl w:val="0"/>
        <w:tabs>
          <w:tab w:val="left" w:pos="360"/>
        </w:tabs>
        <w:autoSpaceDE w:val="0"/>
        <w:autoSpaceDN w:val="0"/>
        <w:adjustRightInd w:val="0"/>
        <w:spacing w:line="360" w:lineRule="auto"/>
        <w:ind w:left="720"/>
        <w:rPr>
          <w:rFonts w:ascii="Calibri" w:hAnsi="Calibri" w:cs="Arial"/>
          <w:bCs/>
          <w:sz w:val="20"/>
          <w:szCs w:val="20"/>
        </w:rPr>
      </w:pPr>
      <w:r w:rsidRPr="00D3526B">
        <w:rPr>
          <w:rFonts w:ascii="Calibri" w:hAnsi="Calibri"/>
          <w:bCs/>
          <w:sz w:val="20"/>
          <w:szCs w:val="20"/>
        </w:rPr>
        <w:t>Date of Birth</w:t>
      </w:r>
      <w:r w:rsidR="009F7D62">
        <w:rPr>
          <w:rFonts w:ascii="Calibri" w:hAnsi="Calibri" w:cs="Arial"/>
          <w:bCs/>
          <w:sz w:val="20"/>
          <w:szCs w:val="20"/>
          <w:lang w:val="en-GB"/>
        </w:rPr>
        <w:tab/>
      </w:r>
      <w:r w:rsidR="009F7D62">
        <w:rPr>
          <w:rFonts w:ascii="Calibri" w:hAnsi="Calibri" w:cs="Arial"/>
          <w:bCs/>
          <w:sz w:val="20"/>
          <w:szCs w:val="20"/>
          <w:lang w:val="en-GB"/>
        </w:rPr>
        <w:tab/>
        <w:t>:   11/04</w:t>
      </w:r>
      <w:r w:rsidRPr="00D3526B">
        <w:rPr>
          <w:rFonts w:ascii="Calibri" w:hAnsi="Calibri" w:cs="Arial"/>
          <w:bCs/>
          <w:sz w:val="20"/>
          <w:szCs w:val="20"/>
          <w:lang w:val="en-GB"/>
        </w:rPr>
        <w:t>/</w:t>
      </w:r>
      <w:r w:rsidR="009F7D62">
        <w:rPr>
          <w:rFonts w:ascii="Calibri" w:hAnsi="Calibri" w:cs="Arial"/>
          <w:bCs/>
          <w:sz w:val="20"/>
          <w:szCs w:val="20"/>
        </w:rPr>
        <w:t>1994</w:t>
      </w:r>
    </w:p>
    <w:p w:rsidR="00A537B4" w:rsidRPr="00D3526B" w:rsidRDefault="00A537B4" w:rsidP="00A537B4">
      <w:pPr>
        <w:widowControl w:val="0"/>
        <w:tabs>
          <w:tab w:val="left" w:pos="360"/>
        </w:tabs>
        <w:autoSpaceDE w:val="0"/>
        <w:autoSpaceDN w:val="0"/>
        <w:adjustRightInd w:val="0"/>
        <w:spacing w:line="360" w:lineRule="auto"/>
        <w:ind w:left="720"/>
        <w:rPr>
          <w:rFonts w:ascii="Calibri" w:hAnsi="Calibri" w:cs="Arial"/>
          <w:bCs/>
          <w:sz w:val="20"/>
          <w:szCs w:val="20"/>
        </w:rPr>
      </w:pPr>
      <w:r w:rsidRPr="00D3526B">
        <w:rPr>
          <w:rFonts w:ascii="Calibri" w:hAnsi="Calibri"/>
          <w:bCs/>
          <w:sz w:val="20"/>
          <w:szCs w:val="20"/>
        </w:rPr>
        <w:t xml:space="preserve">Sex                              </w:t>
      </w:r>
      <w:r w:rsidRPr="00D3526B">
        <w:rPr>
          <w:rFonts w:ascii="Calibri" w:hAnsi="Calibri"/>
          <w:bCs/>
          <w:sz w:val="20"/>
          <w:szCs w:val="20"/>
        </w:rPr>
        <w:tab/>
        <w:t>:</w:t>
      </w:r>
      <w:r w:rsidRPr="00D3526B">
        <w:rPr>
          <w:rFonts w:ascii="Calibri" w:hAnsi="Calibri" w:cs="Arial"/>
          <w:bCs/>
          <w:sz w:val="20"/>
          <w:szCs w:val="20"/>
        </w:rPr>
        <w:t xml:space="preserve">   Male</w:t>
      </w:r>
    </w:p>
    <w:p w:rsidR="00A537B4" w:rsidRPr="00D3526B" w:rsidRDefault="00A537B4" w:rsidP="00A537B4">
      <w:pPr>
        <w:widowControl w:val="0"/>
        <w:tabs>
          <w:tab w:val="left" w:pos="360"/>
        </w:tabs>
        <w:autoSpaceDE w:val="0"/>
        <w:autoSpaceDN w:val="0"/>
        <w:adjustRightInd w:val="0"/>
        <w:spacing w:line="360" w:lineRule="auto"/>
        <w:ind w:left="720"/>
        <w:rPr>
          <w:rFonts w:ascii="Calibri" w:hAnsi="Calibri"/>
          <w:bCs/>
          <w:sz w:val="20"/>
          <w:szCs w:val="20"/>
        </w:rPr>
      </w:pPr>
      <w:r w:rsidRPr="00D3526B">
        <w:rPr>
          <w:rFonts w:ascii="Calibri" w:hAnsi="Calibri"/>
          <w:bCs/>
          <w:sz w:val="20"/>
          <w:szCs w:val="20"/>
        </w:rPr>
        <w:t>Marital Status</w:t>
      </w:r>
      <w:r w:rsidRPr="00D3526B">
        <w:rPr>
          <w:rFonts w:ascii="Calibri" w:hAnsi="Calibri"/>
          <w:bCs/>
          <w:sz w:val="20"/>
          <w:szCs w:val="20"/>
        </w:rPr>
        <w:tab/>
      </w:r>
      <w:r w:rsidRPr="00D3526B">
        <w:rPr>
          <w:rFonts w:ascii="Calibri" w:hAnsi="Calibri"/>
          <w:bCs/>
          <w:sz w:val="20"/>
          <w:szCs w:val="20"/>
        </w:rPr>
        <w:tab/>
        <w:t>:   Single</w:t>
      </w:r>
    </w:p>
    <w:p w:rsidR="009F7D62" w:rsidRDefault="00A537B4" w:rsidP="00A537B4">
      <w:pPr>
        <w:widowControl w:val="0"/>
        <w:tabs>
          <w:tab w:val="left" w:pos="360"/>
        </w:tabs>
        <w:autoSpaceDE w:val="0"/>
        <w:autoSpaceDN w:val="0"/>
        <w:adjustRightInd w:val="0"/>
        <w:spacing w:line="360" w:lineRule="auto"/>
        <w:ind w:left="720"/>
        <w:rPr>
          <w:rFonts w:ascii="Calibri" w:hAnsi="Calibri"/>
          <w:bCs/>
          <w:sz w:val="20"/>
          <w:szCs w:val="20"/>
        </w:rPr>
      </w:pPr>
      <w:r w:rsidRPr="00D3526B">
        <w:rPr>
          <w:rFonts w:ascii="Calibri" w:hAnsi="Calibri"/>
          <w:bCs/>
          <w:sz w:val="20"/>
          <w:szCs w:val="20"/>
        </w:rPr>
        <w:t>Languages k</w:t>
      </w:r>
      <w:r w:rsidR="009F7D62">
        <w:rPr>
          <w:rFonts w:ascii="Calibri" w:hAnsi="Calibri"/>
          <w:bCs/>
          <w:sz w:val="20"/>
          <w:szCs w:val="20"/>
        </w:rPr>
        <w:t>nown</w:t>
      </w:r>
      <w:r w:rsidR="009F7D62">
        <w:rPr>
          <w:rFonts w:ascii="Calibri" w:hAnsi="Calibri"/>
          <w:bCs/>
          <w:sz w:val="20"/>
          <w:szCs w:val="20"/>
        </w:rPr>
        <w:tab/>
        <w:t xml:space="preserve">:   English, Telugu </w:t>
      </w:r>
    </w:p>
    <w:p w:rsidR="00A537B4" w:rsidRPr="00D3526B" w:rsidRDefault="009F7D62" w:rsidP="00A537B4">
      <w:pPr>
        <w:widowControl w:val="0"/>
        <w:tabs>
          <w:tab w:val="left" w:pos="360"/>
        </w:tabs>
        <w:autoSpaceDE w:val="0"/>
        <w:autoSpaceDN w:val="0"/>
        <w:adjustRightInd w:val="0"/>
        <w:spacing w:line="360" w:lineRule="auto"/>
        <w:ind w:left="720"/>
        <w:rPr>
          <w:rFonts w:ascii="Calibri" w:hAnsi="Calibri"/>
          <w:bCs/>
          <w:sz w:val="20"/>
          <w:szCs w:val="20"/>
        </w:rPr>
      </w:pPr>
      <w:r>
        <w:rPr>
          <w:rFonts w:ascii="Calibri" w:hAnsi="Calibri"/>
          <w:bCs/>
          <w:sz w:val="20"/>
          <w:szCs w:val="20"/>
        </w:rPr>
        <w:t xml:space="preserve">Permanent Address </w:t>
      </w:r>
      <w:r>
        <w:rPr>
          <w:rFonts w:ascii="Calibri" w:hAnsi="Calibri"/>
          <w:bCs/>
          <w:sz w:val="20"/>
          <w:szCs w:val="20"/>
        </w:rPr>
        <w:tab/>
        <w:t>:  #2-250-b-8/11</w:t>
      </w:r>
      <w:r w:rsidRPr="00D3526B">
        <w:rPr>
          <w:rFonts w:ascii="Calibri" w:hAnsi="Calibri"/>
          <w:bCs/>
          <w:sz w:val="20"/>
          <w:szCs w:val="20"/>
        </w:rPr>
        <w:t>,</w:t>
      </w:r>
      <w:r>
        <w:rPr>
          <w:rFonts w:ascii="Calibri" w:hAnsi="Calibri"/>
          <w:bCs/>
          <w:sz w:val="20"/>
          <w:szCs w:val="20"/>
        </w:rPr>
        <w:t xml:space="preserve"> </w:t>
      </w:r>
      <w:r w:rsidR="00467D5A">
        <w:rPr>
          <w:rFonts w:ascii="Calibri" w:hAnsi="Calibri"/>
          <w:bCs/>
          <w:sz w:val="20"/>
          <w:szCs w:val="20"/>
        </w:rPr>
        <w:t>Rajanagar</w:t>
      </w:r>
      <w:r>
        <w:rPr>
          <w:rFonts w:ascii="Calibri" w:hAnsi="Calibri"/>
          <w:bCs/>
          <w:sz w:val="20"/>
          <w:szCs w:val="20"/>
        </w:rPr>
        <w:t>,</w:t>
      </w:r>
      <w:r w:rsidR="00467D5A">
        <w:rPr>
          <w:rFonts w:ascii="Calibri" w:hAnsi="Calibri"/>
          <w:bCs/>
          <w:sz w:val="20"/>
          <w:szCs w:val="20"/>
        </w:rPr>
        <w:t xml:space="preserve"> </w:t>
      </w:r>
      <w:r>
        <w:rPr>
          <w:rFonts w:ascii="Calibri" w:hAnsi="Calibri"/>
          <w:bCs/>
          <w:sz w:val="20"/>
          <w:szCs w:val="20"/>
        </w:rPr>
        <w:t>Madanapalle</w:t>
      </w:r>
      <w:r w:rsidR="00A537B4" w:rsidRPr="00D3526B">
        <w:rPr>
          <w:rFonts w:ascii="Calibri" w:hAnsi="Calibri"/>
          <w:bCs/>
          <w:sz w:val="20"/>
          <w:szCs w:val="20"/>
        </w:rPr>
        <w:t>,</w:t>
      </w:r>
      <w:r w:rsidR="00467D5A">
        <w:rPr>
          <w:rFonts w:ascii="Calibri" w:hAnsi="Calibri"/>
          <w:bCs/>
          <w:sz w:val="20"/>
          <w:szCs w:val="20"/>
        </w:rPr>
        <w:t xml:space="preserve"> Chittoor</w:t>
      </w:r>
      <w:r>
        <w:rPr>
          <w:rFonts w:ascii="Calibri" w:hAnsi="Calibri"/>
          <w:bCs/>
          <w:sz w:val="20"/>
          <w:szCs w:val="20"/>
        </w:rPr>
        <w:t xml:space="preserve"> Dist, Andhra Pradesh - 517325</w:t>
      </w:r>
    </w:p>
    <w:p w:rsidR="00A537B4" w:rsidRPr="00D3526B" w:rsidRDefault="00A537B4" w:rsidP="00A537B4">
      <w:pPr>
        <w:widowControl w:val="0"/>
        <w:tabs>
          <w:tab w:val="left" w:pos="360"/>
        </w:tabs>
        <w:autoSpaceDE w:val="0"/>
        <w:autoSpaceDN w:val="0"/>
        <w:adjustRightInd w:val="0"/>
        <w:spacing w:line="360" w:lineRule="auto"/>
        <w:ind w:left="720"/>
        <w:rPr>
          <w:rFonts w:ascii="Calibri" w:hAnsi="Calibri"/>
          <w:bCs/>
          <w:sz w:val="20"/>
          <w:szCs w:val="20"/>
        </w:rPr>
      </w:pPr>
      <w:r w:rsidRPr="00D3526B">
        <w:rPr>
          <w:rFonts w:ascii="Calibri" w:hAnsi="Calibri"/>
          <w:bCs/>
          <w:sz w:val="20"/>
          <w:szCs w:val="20"/>
        </w:rPr>
        <w:t xml:space="preserve">Nationality                   </w:t>
      </w:r>
      <w:r w:rsidRPr="00D3526B">
        <w:rPr>
          <w:rFonts w:ascii="Calibri" w:hAnsi="Calibri"/>
          <w:bCs/>
          <w:sz w:val="20"/>
          <w:szCs w:val="20"/>
        </w:rPr>
        <w:tab/>
        <w:t>:   Indian</w:t>
      </w:r>
    </w:p>
    <w:p w:rsidR="00A537B4" w:rsidRPr="00D3526B" w:rsidRDefault="00A537B4" w:rsidP="00A537B4">
      <w:pPr>
        <w:widowControl w:val="0"/>
        <w:tabs>
          <w:tab w:val="left" w:pos="360"/>
        </w:tabs>
        <w:autoSpaceDE w:val="0"/>
        <w:autoSpaceDN w:val="0"/>
        <w:adjustRightInd w:val="0"/>
        <w:spacing w:line="360" w:lineRule="auto"/>
        <w:ind w:left="720"/>
        <w:rPr>
          <w:rFonts w:ascii="Calibri" w:hAnsi="Calibri"/>
          <w:bCs/>
          <w:sz w:val="20"/>
          <w:szCs w:val="20"/>
        </w:rPr>
      </w:pPr>
      <w:r w:rsidRPr="00D3526B">
        <w:rPr>
          <w:rFonts w:ascii="Calibri" w:hAnsi="Calibri"/>
          <w:bCs/>
          <w:sz w:val="20"/>
          <w:szCs w:val="20"/>
        </w:rPr>
        <w:t>Reference</w:t>
      </w:r>
      <w:r w:rsidRPr="00D3526B">
        <w:rPr>
          <w:rFonts w:ascii="Calibri" w:hAnsi="Calibri"/>
          <w:bCs/>
          <w:sz w:val="20"/>
          <w:szCs w:val="20"/>
        </w:rPr>
        <w:tab/>
      </w:r>
      <w:r w:rsidRPr="00D3526B">
        <w:rPr>
          <w:rFonts w:ascii="Calibri" w:hAnsi="Calibri"/>
          <w:bCs/>
          <w:sz w:val="20"/>
          <w:szCs w:val="20"/>
        </w:rPr>
        <w:tab/>
        <w:t xml:space="preserve">:   Will be provided if required. </w:t>
      </w:r>
    </w:p>
    <w:p w:rsidR="00A537B4" w:rsidRPr="00D3526B" w:rsidRDefault="00A537B4" w:rsidP="00A537B4">
      <w:pPr>
        <w:widowControl w:val="0"/>
        <w:tabs>
          <w:tab w:val="left" w:pos="360"/>
        </w:tabs>
        <w:autoSpaceDE w:val="0"/>
        <w:autoSpaceDN w:val="0"/>
        <w:adjustRightInd w:val="0"/>
        <w:spacing w:line="360" w:lineRule="auto"/>
        <w:ind w:left="720"/>
        <w:rPr>
          <w:rFonts w:ascii="Calibri" w:hAnsi="Calibri"/>
          <w:bCs/>
          <w:sz w:val="20"/>
          <w:szCs w:val="20"/>
        </w:rPr>
      </w:pPr>
      <w:r w:rsidRPr="00D3526B">
        <w:rPr>
          <w:rFonts w:ascii="Calibri" w:hAnsi="Calibri"/>
          <w:bCs/>
          <w:sz w:val="20"/>
          <w:szCs w:val="20"/>
        </w:rPr>
        <w:t xml:space="preserve">Pan Card No.            </w:t>
      </w:r>
      <w:r w:rsidR="009F7D62">
        <w:rPr>
          <w:rFonts w:ascii="Calibri" w:hAnsi="Calibri"/>
          <w:bCs/>
          <w:sz w:val="20"/>
          <w:szCs w:val="20"/>
        </w:rPr>
        <w:t xml:space="preserve">            :   BJLPG6741D</w:t>
      </w:r>
    </w:p>
    <w:p w:rsidR="00F437E1" w:rsidRDefault="00F437E1" w:rsidP="00A537B4">
      <w:pPr>
        <w:widowControl w:val="0"/>
        <w:tabs>
          <w:tab w:val="left" w:pos="360"/>
        </w:tabs>
        <w:autoSpaceDE w:val="0"/>
        <w:autoSpaceDN w:val="0"/>
        <w:adjustRightInd w:val="0"/>
        <w:spacing w:line="360" w:lineRule="auto"/>
        <w:ind w:left="720"/>
        <w:rPr>
          <w:rFonts w:ascii="Cambria" w:hAnsi="Cambria"/>
          <w:bCs/>
          <w:sz w:val="20"/>
          <w:szCs w:val="20"/>
        </w:rPr>
      </w:pPr>
    </w:p>
    <w:p w:rsidR="00FB471C" w:rsidRDefault="00FB471C" w:rsidP="00A537B4">
      <w:pPr>
        <w:widowControl w:val="0"/>
        <w:tabs>
          <w:tab w:val="left" w:pos="360"/>
        </w:tabs>
        <w:autoSpaceDE w:val="0"/>
        <w:autoSpaceDN w:val="0"/>
        <w:adjustRightInd w:val="0"/>
        <w:spacing w:line="360" w:lineRule="auto"/>
        <w:rPr>
          <w:rFonts w:ascii="Calibri" w:hAnsi="Calibri"/>
          <w:bCs/>
          <w:sz w:val="20"/>
          <w:szCs w:val="20"/>
        </w:rPr>
      </w:pPr>
    </w:p>
    <w:p w:rsidR="00A537B4" w:rsidRPr="00D3526B" w:rsidRDefault="00A537B4" w:rsidP="00A537B4">
      <w:pPr>
        <w:widowControl w:val="0"/>
        <w:tabs>
          <w:tab w:val="left" w:pos="360"/>
        </w:tabs>
        <w:autoSpaceDE w:val="0"/>
        <w:autoSpaceDN w:val="0"/>
        <w:adjustRightInd w:val="0"/>
        <w:spacing w:line="360" w:lineRule="auto"/>
        <w:rPr>
          <w:rFonts w:ascii="Calibri" w:hAnsi="Calibri"/>
          <w:bCs/>
          <w:sz w:val="20"/>
          <w:szCs w:val="20"/>
        </w:rPr>
      </w:pPr>
      <w:r w:rsidRPr="00D3526B">
        <w:rPr>
          <w:rFonts w:ascii="Calibri" w:hAnsi="Calibri"/>
          <w:bCs/>
          <w:sz w:val="20"/>
          <w:szCs w:val="20"/>
        </w:rPr>
        <w:t>Declaration:</w:t>
      </w:r>
    </w:p>
    <w:p w:rsidR="00A537B4" w:rsidRPr="00D3526B" w:rsidRDefault="00A537B4" w:rsidP="00A537B4">
      <w:pPr>
        <w:tabs>
          <w:tab w:val="left" w:pos="142"/>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0" w:lineRule="atLeast"/>
        <w:jc w:val="both"/>
        <w:rPr>
          <w:rFonts w:ascii="Calibri" w:eastAsia="Arial" w:hAnsi="Calibri"/>
          <w:color w:val="000000"/>
          <w:sz w:val="20"/>
          <w:szCs w:val="20"/>
        </w:rPr>
      </w:pPr>
      <w:r w:rsidRPr="00D3526B">
        <w:rPr>
          <w:rFonts w:ascii="Calibri" w:hAnsi="Calibri"/>
          <w:bCs/>
          <w:sz w:val="20"/>
          <w:szCs w:val="20"/>
        </w:rPr>
        <w:t xml:space="preserve"> </w:t>
      </w:r>
      <w:r w:rsidRPr="00D3526B">
        <w:rPr>
          <w:rFonts w:ascii="Calibri" w:hAnsi="Calibri"/>
          <w:bCs/>
          <w:sz w:val="20"/>
          <w:szCs w:val="20"/>
        </w:rPr>
        <w:tab/>
      </w:r>
      <w:r w:rsidRPr="00D3526B">
        <w:rPr>
          <w:rFonts w:ascii="Calibri" w:hAnsi="Calibri"/>
          <w:bCs/>
          <w:sz w:val="20"/>
          <w:szCs w:val="20"/>
        </w:rPr>
        <w:tab/>
      </w:r>
      <w:r w:rsidRPr="00D3526B">
        <w:rPr>
          <w:rFonts w:ascii="Calibri" w:eastAsia="Arial" w:hAnsi="Calibri"/>
          <w:color w:val="000000"/>
          <w:sz w:val="20"/>
          <w:szCs w:val="20"/>
        </w:rPr>
        <w:t xml:space="preserve">I hereby solemnly declare that the above furnished particulars are true to the best my knowledge and belief. I fully understand that in the event of any information being found false or incorrect appropriate action can be taken </w:t>
      </w:r>
      <w:r w:rsidRPr="00D3526B">
        <w:rPr>
          <w:rFonts w:ascii="Calibri" w:hAnsi="Calibri"/>
          <w:bCs/>
          <w:sz w:val="20"/>
          <w:szCs w:val="20"/>
        </w:rPr>
        <w:t>against</w:t>
      </w:r>
      <w:r w:rsidRPr="00D3526B">
        <w:rPr>
          <w:rFonts w:ascii="Calibri" w:eastAsia="Arial" w:hAnsi="Calibri"/>
          <w:color w:val="000000"/>
          <w:sz w:val="20"/>
          <w:szCs w:val="20"/>
        </w:rPr>
        <w:t xml:space="preserve"> me.</w:t>
      </w:r>
    </w:p>
    <w:p w:rsidR="00A537B4" w:rsidRPr="00D3526B" w:rsidRDefault="00A537B4" w:rsidP="00A537B4">
      <w:pPr>
        <w:widowControl w:val="0"/>
        <w:tabs>
          <w:tab w:val="left" w:pos="360"/>
        </w:tabs>
        <w:autoSpaceDE w:val="0"/>
        <w:autoSpaceDN w:val="0"/>
        <w:adjustRightInd w:val="0"/>
        <w:spacing w:line="360" w:lineRule="auto"/>
        <w:rPr>
          <w:rFonts w:ascii="Calibri" w:hAnsi="Calibri"/>
          <w:bCs/>
          <w:sz w:val="20"/>
          <w:szCs w:val="20"/>
        </w:rPr>
      </w:pPr>
    </w:p>
    <w:p w:rsidR="00A537B4" w:rsidRPr="00D3526B" w:rsidRDefault="00A537B4" w:rsidP="00A537B4">
      <w:pPr>
        <w:widowControl w:val="0"/>
        <w:tabs>
          <w:tab w:val="left" w:pos="360"/>
        </w:tabs>
        <w:autoSpaceDE w:val="0"/>
        <w:autoSpaceDN w:val="0"/>
        <w:adjustRightInd w:val="0"/>
        <w:spacing w:line="360" w:lineRule="auto"/>
        <w:rPr>
          <w:rFonts w:ascii="Calibri" w:hAnsi="Calibri"/>
          <w:bCs/>
          <w:sz w:val="20"/>
          <w:szCs w:val="20"/>
        </w:rPr>
      </w:pPr>
    </w:p>
    <w:p w:rsidR="00A537B4" w:rsidRPr="00D3526B" w:rsidRDefault="00A537B4" w:rsidP="00A537B4">
      <w:pPr>
        <w:widowControl w:val="0"/>
        <w:tabs>
          <w:tab w:val="left" w:pos="360"/>
        </w:tabs>
        <w:autoSpaceDE w:val="0"/>
        <w:autoSpaceDN w:val="0"/>
        <w:adjustRightInd w:val="0"/>
        <w:spacing w:line="360" w:lineRule="auto"/>
        <w:rPr>
          <w:rFonts w:ascii="Calibri" w:hAnsi="Calibri"/>
          <w:bCs/>
          <w:sz w:val="20"/>
          <w:szCs w:val="20"/>
        </w:rPr>
      </w:pPr>
      <w:r w:rsidRPr="00D3526B">
        <w:rPr>
          <w:rFonts w:ascii="Calibri" w:hAnsi="Calibri"/>
          <w:bCs/>
          <w:sz w:val="20"/>
          <w:szCs w:val="20"/>
        </w:rPr>
        <w:t>Place:</w:t>
      </w:r>
    </w:p>
    <w:p w:rsidR="00A537B4" w:rsidRPr="00D3526B" w:rsidRDefault="00A537B4" w:rsidP="00A537B4">
      <w:pPr>
        <w:widowControl w:val="0"/>
        <w:tabs>
          <w:tab w:val="left" w:pos="360"/>
        </w:tabs>
        <w:autoSpaceDE w:val="0"/>
        <w:autoSpaceDN w:val="0"/>
        <w:adjustRightInd w:val="0"/>
        <w:spacing w:line="360" w:lineRule="auto"/>
        <w:rPr>
          <w:rFonts w:ascii="Calibri" w:hAnsi="Calibri"/>
          <w:bCs/>
          <w:sz w:val="20"/>
          <w:szCs w:val="20"/>
        </w:rPr>
      </w:pPr>
      <w:r w:rsidRPr="00D3526B">
        <w:rPr>
          <w:rFonts w:ascii="Calibri" w:hAnsi="Calibri"/>
          <w:bCs/>
          <w:sz w:val="20"/>
          <w:szCs w:val="20"/>
        </w:rPr>
        <w:t>Date:</w:t>
      </w:r>
    </w:p>
    <w:p w:rsidR="00A537B4" w:rsidRDefault="00A537B4" w:rsidP="00A537B4">
      <w:pPr>
        <w:widowControl w:val="0"/>
        <w:tabs>
          <w:tab w:val="left" w:pos="360"/>
        </w:tabs>
        <w:autoSpaceDE w:val="0"/>
        <w:autoSpaceDN w:val="0"/>
        <w:adjustRightInd w:val="0"/>
        <w:spacing w:line="360" w:lineRule="auto"/>
        <w:ind w:left="720"/>
        <w:rPr>
          <w:rFonts w:ascii="Calibri" w:hAnsi="Calibri"/>
          <w:bCs/>
          <w:sz w:val="20"/>
          <w:szCs w:val="20"/>
        </w:rPr>
      </w:pP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r>
      <w:r>
        <w:rPr>
          <w:rFonts w:ascii="Calibri" w:hAnsi="Calibri"/>
          <w:bCs/>
          <w:sz w:val="20"/>
          <w:szCs w:val="20"/>
        </w:rPr>
        <w:tab/>
        <w:t>(</w:t>
      </w:r>
      <w:r w:rsidR="009F7D62">
        <w:rPr>
          <w:rFonts w:ascii="Calibri" w:hAnsi="Calibri"/>
          <w:bCs/>
          <w:sz w:val="20"/>
          <w:szCs w:val="20"/>
        </w:rPr>
        <w:t>Ravi Gundlapalli</w:t>
      </w:r>
      <w:r w:rsidRPr="00D3526B">
        <w:rPr>
          <w:rFonts w:ascii="Calibri" w:hAnsi="Calibri"/>
          <w:bCs/>
          <w:sz w:val="20"/>
          <w:szCs w:val="20"/>
        </w:rPr>
        <w:t>)</w:t>
      </w:r>
      <w:r w:rsidRPr="00D3526B">
        <w:rPr>
          <w:rFonts w:ascii="Calibri" w:hAnsi="Calibri"/>
          <w:bCs/>
          <w:sz w:val="20"/>
          <w:szCs w:val="20"/>
        </w:rPr>
        <w:tab/>
      </w:r>
    </w:p>
    <w:sectPr w:rsidR="00A537B4" w:rsidSect="007F03D9">
      <w:headerReference w:type="default" r:id="rId7"/>
      <w:pgSz w:w="11909" w:h="16834" w:code="9"/>
      <w:pgMar w:top="1008" w:right="1008" w:bottom="1008" w:left="100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884" w:rsidRDefault="005E7884" w:rsidP="00D836F9">
      <w:r>
        <w:separator/>
      </w:r>
    </w:p>
  </w:endnote>
  <w:endnote w:type="continuationSeparator" w:id="0">
    <w:p w:rsidR="005E7884" w:rsidRDefault="005E7884" w:rsidP="00D83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roportional">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884" w:rsidRDefault="005E7884" w:rsidP="00D836F9">
      <w:r>
        <w:separator/>
      </w:r>
    </w:p>
  </w:footnote>
  <w:footnote w:type="continuationSeparator" w:id="0">
    <w:p w:rsidR="005E7884" w:rsidRDefault="005E7884" w:rsidP="00D83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6F9" w:rsidRPr="006F78C2" w:rsidRDefault="00D836F9">
    <w:pPr>
      <w:pStyle w:val="Header"/>
      <w:rPr>
        <w:lang w:val="en-IN"/>
      </w:rPr>
    </w:pPr>
    <w:r>
      <w:rPr>
        <w:sz w:val="20"/>
        <w:szCs w:val="20"/>
      </w:rPr>
      <w:tab/>
    </w:r>
    <w:r>
      <w:rPr>
        <w:sz w:val="20"/>
        <w:szCs w:val="20"/>
      </w:rPr>
      <w:tab/>
    </w:r>
    <w:r w:rsidR="006F78C2">
      <w:rPr>
        <w:sz w:val="20"/>
        <w:szCs w:val="20"/>
        <w:lang w:val="en-I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409D"/>
      </v:shape>
    </w:pict>
  </w:numPicBullet>
  <w:abstractNum w:abstractNumId="0" w15:restartNumberingAfterBreak="0">
    <w:nsid w:val="FFFFFFFE"/>
    <w:multiLevelType w:val="singleLevel"/>
    <w:tmpl w:val="354628D8"/>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lvl w:ilvl="0">
      <w:start w:val="1"/>
      <w:numFmt w:val="bullet"/>
      <w:lvlText w:val=""/>
      <w:lvlJc w:val="left"/>
      <w:pPr>
        <w:tabs>
          <w:tab w:val="num" w:pos="720"/>
        </w:tabs>
        <w:ind w:left="720" w:hanging="360"/>
      </w:pPr>
      <w:rPr>
        <w:rFonts w:ascii="Symbol" w:hAnsi="Symbol"/>
      </w:rPr>
    </w:lvl>
  </w:abstractNum>
  <w:abstractNum w:abstractNumId="5" w15:restartNumberingAfterBreak="0">
    <w:nsid w:val="01096806"/>
    <w:multiLevelType w:val="hybridMultilevel"/>
    <w:tmpl w:val="2D2A154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705A37"/>
    <w:multiLevelType w:val="hybridMultilevel"/>
    <w:tmpl w:val="61C0987A"/>
    <w:lvl w:ilvl="0" w:tplc="1A34B7BA">
      <w:start w:val="1"/>
      <w:numFmt w:val="bullet"/>
      <w:lvlText w:val=""/>
      <w:lvlJc w:val="left"/>
      <w:pPr>
        <w:tabs>
          <w:tab w:val="num" w:pos="720"/>
        </w:tabs>
        <w:ind w:left="720" w:hanging="360"/>
      </w:pPr>
      <w:rPr>
        <w:rFonts w:ascii="Symbol" w:hAnsi="Symbol" w:hint="default"/>
        <w:color w:val="CC33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0E383508"/>
    <w:multiLevelType w:val="hybridMultilevel"/>
    <w:tmpl w:val="424024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824F8"/>
    <w:multiLevelType w:val="hybridMultilevel"/>
    <w:tmpl w:val="F880E13A"/>
    <w:lvl w:ilvl="0" w:tplc="0409000B">
      <w:start w:val="1"/>
      <w:numFmt w:val="bullet"/>
      <w:pStyle w:val="Lefttext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01684B"/>
    <w:multiLevelType w:val="hybridMultilevel"/>
    <w:tmpl w:val="AB3A4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B739D"/>
    <w:multiLevelType w:val="hybridMultilevel"/>
    <w:tmpl w:val="3570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6F7B2F"/>
    <w:multiLevelType w:val="hybridMultilevel"/>
    <w:tmpl w:val="1C3E0142"/>
    <w:lvl w:ilvl="0" w:tplc="C0D8A0FC">
      <w:start w:val="1"/>
      <w:numFmt w:val="bullet"/>
      <w:lvlText w:val="•"/>
      <w:lvlJc w:val="left"/>
      <w:pPr>
        <w:ind w:left="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AA97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08C6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7CE8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B671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A5D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880D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FCA1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0640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EF771A"/>
    <w:multiLevelType w:val="hybridMultilevel"/>
    <w:tmpl w:val="C2281784"/>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7C5531"/>
    <w:multiLevelType w:val="singleLevel"/>
    <w:tmpl w:val="0409000D"/>
    <w:lvl w:ilvl="0">
      <w:start w:val="1"/>
      <w:numFmt w:val="bullet"/>
      <w:lvlText w:val=""/>
      <w:lvlJc w:val="left"/>
      <w:pPr>
        <w:tabs>
          <w:tab w:val="num" w:pos="720"/>
        </w:tabs>
        <w:ind w:left="720" w:hanging="360"/>
      </w:pPr>
      <w:rPr>
        <w:rFonts w:ascii="Wingdings" w:hAnsi="Wingdings" w:hint="default"/>
      </w:rPr>
    </w:lvl>
  </w:abstractNum>
  <w:abstractNum w:abstractNumId="14" w15:restartNumberingAfterBreak="0">
    <w:nsid w:val="30224918"/>
    <w:multiLevelType w:val="hybridMultilevel"/>
    <w:tmpl w:val="1BB676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3F5BF3"/>
    <w:multiLevelType w:val="hybridMultilevel"/>
    <w:tmpl w:val="8D6E33CA"/>
    <w:lvl w:ilvl="0" w:tplc="FB9654F8">
      <w:start w:val="1"/>
      <w:numFmt w:val="bullet"/>
      <w:lvlText w:val="•"/>
      <w:lvlJc w:val="left"/>
      <w:pPr>
        <w:tabs>
          <w:tab w:val="num" w:pos="864"/>
        </w:tabs>
        <w:ind w:left="864" w:hanging="432"/>
      </w:pPr>
      <w:rPr>
        <w:rFonts w:ascii="Garamond" w:hAnsi="Garamond"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BE2688"/>
    <w:multiLevelType w:val="hybridMultilevel"/>
    <w:tmpl w:val="59AEEE2C"/>
    <w:lvl w:ilvl="0" w:tplc="7230163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FD713E"/>
    <w:multiLevelType w:val="hybridMultilevel"/>
    <w:tmpl w:val="2FDA20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020DD6"/>
    <w:multiLevelType w:val="hybridMultilevel"/>
    <w:tmpl w:val="4DA4E2C8"/>
    <w:lvl w:ilvl="0" w:tplc="4009000D">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9" w15:restartNumberingAfterBreak="0">
    <w:nsid w:val="536049EA"/>
    <w:multiLevelType w:val="hybridMultilevel"/>
    <w:tmpl w:val="CE8E94CE"/>
    <w:lvl w:ilvl="0" w:tplc="4009000D">
      <w:start w:val="1"/>
      <w:numFmt w:val="bullet"/>
      <w:lvlText w:val=""/>
      <w:lvlJc w:val="left"/>
      <w:pPr>
        <w:ind w:left="885" w:hanging="360"/>
      </w:pPr>
      <w:rPr>
        <w:rFonts w:ascii="Wingdings" w:hAnsi="Wingdings"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0" w15:restartNumberingAfterBreak="0">
    <w:nsid w:val="53F114B8"/>
    <w:multiLevelType w:val="hybridMultilevel"/>
    <w:tmpl w:val="D37022B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AF03CC"/>
    <w:multiLevelType w:val="multilevel"/>
    <w:tmpl w:val="B2249952"/>
    <w:styleLink w:val="WWNum39"/>
    <w:lvl w:ilvl="0">
      <w:numFmt w:val="bullet"/>
      <w:lvlText w:val=""/>
      <w:lvlJc w:val="left"/>
      <w:pPr>
        <w:ind w:left="720" w:hanging="360"/>
      </w:pPr>
      <w:rPr>
        <w:rFonts w:ascii="Symbol" w:hAnsi="Symbol"/>
        <w:sz w:val="22"/>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sz w:val="22"/>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sz w:val="22"/>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54E518A4"/>
    <w:multiLevelType w:val="hybridMultilevel"/>
    <w:tmpl w:val="22184C2C"/>
    <w:lvl w:ilvl="0" w:tplc="BF0807A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15333A"/>
    <w:multiLevelType w:val="hybridMultilevel"/>
    <w:tmpl w:val="E7C28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D1095F"/>
    <w:multiLevelType w:val="hybridMultilevel"/>
    <w:tmpl w:val="DD5CD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B80DCF"/>
    <w:multiLevelType w:val="hybridMultilevel"/>
    <w:tmpl w:val="F6F47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384D3A"/>
    <w:multiLevelType w:val="hybridMultilevel"/>
    <w:tmpl w:val="299E1340"/>
    <w:lvl w:ilvl="0" w:tplc="6FC0B5B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9649F2"/>
    <w:multiLevelType w:val="hybridMultilevel"/>
    <w:tmpl w:val="35FC5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F938E1"/>
    <w:multiLevelType w:val="hybridMultilevel"/>
    <w:tmpl w:val="7EEC88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036300"/>
    <w:multiLevelType w:val="hybridMultilevel"/>
    <w:tmpl w:val="7F4049F0"/>
    <w:lvl w:ilvl="0" w:tplc="53FA0668">
      <w:start w:val="1"/>
      <w:numFmt w:val="bullet"/>
      <w:lvlText w:val=""/>
      <w:lvlJc w:val="left"/>
      <w:pPr>
        <w:tabs>
          <w:tab w:val="num" w:pos="288"/>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893C45"/>
    <w:multiLevelType w:val="hybridMultilevel"/>
    <w:tmpl w:val="1C265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130925"/>
    <w:multiLevelType w:val="multilevel"/>
    <w:tmpl w:val="03B45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F444D"/>
    <w:multiLevelType w:val="hybridMultilevel"/>
    <w:tmpl w:val="1D54A726"/>
    <w:lvl w:ilvl="0" w:tplc="292CC6E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EA25CD"/>
    <w:multiLevelType w:val="hybridMultilevel"/>
    <w:tmpl w:val="108C39E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8"/>
  </w:num>
  <w:num w:numId="3">
    <w:abstractNumId w:val="28"/>
  </w:num>
  <w:num w:numId="4">
    <w:abstractNumId w:val="7"/>
  </w:num>
  <w:num w:numId="5">
    <w:abstractNumId w:val="25"/>
  </w:num>
  <w:num w:numId="6">
    <w:abstractNumId w:val="13"/>
  </w:num>
  <w:num w:numId="7">
    <w:abstractNumId w:val="30"/>
  </w:num>
  <w:num w:numId="8">
    <w:abstractNumId w:val="17"/>
  </w:num>
  <w:num w:numId="9">
    <w:abstractNumId w:val="27"/>
  </w:num>
  <w:num w:numId="10">
    <w:abstractNumId w:val="15"/>
  </w:num>
  <w:num w:numId="11">
    <w:abstractNumId w:val="29"/>
  </w:num>
  <w:num w:numId="12">
    <w:abstractNumId w:val="2"/>
  </w:num>
  <w:num w:numId="13">
    <w:abstractNumId w:val="14"/>
  </w:num>
  <w:num w:numId="14">
    <w:abstractNumId w:val="24"/>
  </w:num>
  <w:num w:numId="15">
    <w:abstractNumId w:val="3"/>
  </w:num>
  <w:num w:numId="16">
    <w:abstractNumId w:val="4"/>
  </w:num>
  <w:num w:numId="17">
    <w:abstractNumId w:val="1"/>
  </w:num>
  <w:num w:numId="18">
    <w:abstractNumId w:val="5"/>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20"/>
  </w:num>
  <w:num w:numId="21">
    <w:abstractNumId w:val="19"/>
  </w:num>
  <w:num w:numId="22">
    <w:abstractNumId w:val="18"/>
  </w:num>
  <w:num w:numId="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6"/>
  </w:num>
  <w:num w:numId="25">
    <w:abstractNumId w:val="12"/>
  </w:num>
  <w:num w:numId="26">
    <w:abstractNumId w:val="31"/>
  </w:num>
  <w:num w:numId="27">
    <w:abstractNumId w:val="23"/>
  </w:num>
  <w:num w:numId="28">
    <w:abstractNumId w:val="9"/>
  </w:num>
  <w:num w:numId="29">
    <w:abstractNumId w:val="33"/>
  </w:num>
  <w:num w:numId="30">
    <w:abstractNumId w:val="11"/>
  </w:num>
  <w:num w:numId="31">
    <w:abstractNumId w:val="21"/>
  </w:num>
  <w:num w:numId="32">
    <w:abstractNumId w:val="10"/>
  </w:num>
  <w:num w:numId="33">
    <w:abstractNumId w:val="16"/>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79"/>
    <w:rsid w:val="00002134"/>
    <w:rsid w:val="00003838"/>
    <w:rsid w:val="00005100"/>
    <w:rsid w:val="00011FC7"/>
    <w:rsid w:val="000122F2"/>
    <w:rsid w:val="00021F11"/>
    <w:rsid w:val="000230D1"/>
    <w:rsid w:val="000333DA"/>
    <w:rsid w:val="00037E8E"/>
    <w:rsid w:val="00040933"/>
    <w:rsid w:val="00040A4C"/>
    <w:rsid w:val="00042038"/>
    <w:rsid w:val="000426D2"/>
    <w:rsid w:val="000467EE"/>
    <w:rsid w:val="0007535D"/>
    <w:rsid w:val="00077327"/>
    <w:rsid w:val="00080161"/>
    <w:rsid w:val="0008142C"/>
    <w:rsid w:val="0008411A"/>
    <w:rsid w:val="00092002"/>
    <w:rsid w:val="000949BB"/>
    <w:rsid w:val="00097358"/>
    <w:rsid w:val="000A0A48"/>
    <w:rsid w:val="000A0D00"/>
    <w:rsid w:val="000A37CC"/>
    <w:rsid w:val="000A47A1"/>
    <w:rsid w:val="000A773F"/>
    <w:rsid w:val="000B3845"/>
    <w:rsid w:val="000B5071"/>
    <w:rsid w:val="000C129C"/>
    <w:rsid w:val="000C2807"/>
    <w:rsid w:val="000C731F"/>
    <w:rsid w:val="000C7575"/>
    <w:rsid w:val="000C79ED"/>
    <w:rsid w:val="000D3CE4"/>
    <w:rsid w:val="000D5D2A"/>
    <w:rsid w:val="000E0163"/>
    <w:rsid w:val="000E2EF3"/>
    <w:rsid w:val="000E3488"/>
    <w:rsid w:val="000E6930"/>
    <w:rsid w:val="000F4401"/>
    <w:rsid w:val="000F671D"/>
    <w:rsid w:val="00104F76"/>
    <w:rsid w:val="00111FD7"/>
    <w:rsid w:val="001124B3"/>
    <w:rsid w:val="0011414E"/>
    <w:rsid w:val="00115D93"/>
    <w:rsid w:val="00115E60"/>
    <w:rsid w:val="00122E04"/>
    <w:rsid w:val="00123097"/>
    <w:rsid w:val="0012397A"/>
    <w:rsid w:val="00127C60"/>
    <w:rsid w:val="00130B63"/>
    <w:rsid w:val="00131071"/>
    <w:rsid w:val="001314C4"/>
    <w:rsid w:val="0013523A"/>
    <w:rsid w:val="00143102"/>
    <w:rsid w:val="00147BAF"/>
    <w:rsid w:val="001531FA"/>
    <w:rsid w:val="00155933"/>
    <w:rsid w:val="00157EC2"/>
    <w:rsid w:val="00177E60"/>
    <w:rsid w:val="001825E6"/>
    <w:rsid w:val="00186091"/>
    <w:rsid w:val="0018746A"/>
    <w:rsid w:val="00193AF7"/>
    <w:rsid w:val="001950F0"/>
    <w:rsid w:val="001A1C61"/>
    <w:rsid w:val="001A577A"/>
    <w:rsid w:val="001D01B7"/>
    <w:rsid w:val="001D4488"/>
    <w:rsid w:val="001D5FFE"/>
    <w:rsid w:val="001D74DC"/>
    <w:rsid w:val="001E03B1"/>
    <w:rsid w:val="001F4CBC"/>
    <w:rsid w:val="001F7BA2"/>
    <w:rsid w:val="002028F0"/>
    <w:rsid w:val="00204364"/>
    <w:rsid w:val="00205388"/>
    <w:rsid w:val="00210454"/>
    <w:rsid w:val="0021170D"/>
    <w:rsid w:val="002143B4"/>
    <w:rsid w:val="00221A65"/>
    <w:rsid w:val="00224C48"/>
    <w:rsid w:val="002260CC"/>
    <w:rsid w:val="00226AC1"/>
    <w:rsid w:val="00226FFE"/>
    <w:rsid w:val="00231D7A"/>
    <w:rsid w:val="002335FA"/>
    <w:rsid w:val="00236E0E"/>
    <w:rsid w:val="00236EFA"/>
    <w:rsid w:val="00251E6A"/>
    <w:rsid w:val="002524DA"/>
    <w:rsid w:val="00255827"/>
    <w:rsid w:val="0026782D"/>
    <w:rsid w:val="00275639"/>
    <w:rsid w:val="00275F09"/>
    <w:rsid w:val="00275F6C"/>
    <w:rsid w:val="00280EDA"/>
    <w:rsid w:val="00286079"/>
    <w:rsid w:val="00287945"/>
    <w:rsid w:val="002907DE"/>
    <w:rsid w:val="00293F5A"/>
    <w:rsid w:val="0029725A"/>
    <w:rsid w:val="002A6107"/>
    <w:rsid w:val="002B041D"/>
    <w:rsid w:val="002B3D63"/>
    <w:rsid w:val="002B490A"/>
    <w:rsid w:val="002C48E8"/>
    <w:rsid w:val="002D2629"/>
    <w:rsid w:val="002D3E6E"/>
    <w:rsid w:val="002D5F64"/>
    <w:rsid w:val="002D6141"/>
    <w:rsid w:val="002D7B5F"/>
    <w:rsid w:val="002E1416"/>
    <w:rsid w:val="002E2FB9"/>
    <w:rsid w:val="002E4D98"/>
    <w:rsid w:val="002E62EA"/>
    <w:rsid w:val="002E6D31"/>
    <w:rsid w:val="002F0823"/>
    <w:rsid w:val="002F6B6E"/>
    <w:rsid w:val="00301CB5"/>
    <w:rsid w:val="003036A6"/>
    <w:rsid w:val="003047F2"/>
    <w:rsid w:val="00314E27"/>
    <w:rsid w:val="003236F0"/>
    <w:rsid w:val="00325F83"/>
    <w:rsid w:val="00330647"/>
    <w:rsid w:val="0033066F"/>
    <w:rsid w:val="0033413D"/>
    <w:rsid w:val="00341661"/>
    <w:rsid w:val="00343AA2"/>
    <w:rsid w:val="00343CD2"/>
    <w:rsid w:val="0034483A"/>
    <w:rsid w:val="00351D21"/>
    <w:rsid w:val="003537C0"/>
    <w:rsid w:val="00354540"/>
    <w:rsid w:val="0036590D"/>
    <w:rsid w:val="003757FE"/>
    <w:rsid w:val="00376966"/>
    <w:rsid w:val="003822AA"/>
    <w:rsid w:val="0038348B"/>
    <w:rsid w:val="0038403B"/>
    <w:rsid w:val="003949A0"/>
    <w:rsid w:val="00395B9A"/>
    <w:rsid w:val="003A356C"/>
    <w:rsid w:val="003A3DCC"/>
    <w:rsid w:val="003A6A01"/>
    <w:rsid w:val="003B4F64"/>
    <w:rsid w:val="003B5769"/>
    <w:rsid w:val="003C1F7C"/>
    <w:rsid w:val="003C21D3"/>
    <w:rsid w:val="003C23DA"/>
    <w:rsid w:val="003C283F"/>
    <w:rsid w:val="003C321C"/>
    <w:rsid w:val="003C3DFA"/>
    <w:rsid w:val="003C466E"/>
    <w:rsid w:val="003C7864"/>
    <w:rsid w:val="003E30A9"/>
    <w:rsid w:val="003E3CCF"/>
    <w:rsid w:val="003F28D0"/>
    <w:rsid w:val="003F74B7"/>
    <w:rsid w:val="00401C6A"/>
    <w:rsid w:val="004033A7"/>
    <w:rsid w:val="00410196"/>
    <w:rsid w:val="00410A14"/>
    <w:rsid w:val="00415B83"/>
    <w:rsid w:val="00420750"/>
    <w:rsid w:val="004218BB"/>
    <w:rsid w:val="0042401D"/>
    <w:rsid w:val="004254B8"/>
    <w:rsid w:val="0042643F"/>
    <w:rsid w:val="0042763E"/>
    <w:rsid w:val="00430203"/>
    <w:rsid w:val="00435C8C"/>
    <w:rsid w:val="00437F39"/>
    <w:rsid w:val="0044357E"/>
    <w:rsid w:val="00446786"/>
    <w:rsid w:val="00446C57"/>
    <w:rsid w:val="0044764A"/>
    <w:rsid w:val="00450471"/>
    <w:rsid w:val="004505EE"/>
    <w:rsid w:val="00450D31"/>
    <w:rsid w:val="004530B9"/>
    <w:rsid w:val="00455F38"/>
    <w:rsid w:val="00461B0E"/>
    <w:rsid w:val="004640FB"/>
    <w:rsid w:val="0046497F"/>
    <w:rsid w:val="0046582A"/>
    <w:rsid w:val="00467D5A"/>
    <w:rsid w:val="00473B46"/>
    <w:rsid w:val="00475AE2"/>
    <w:rsid w:val="004861DE"/>
    <w:rsid w:val="00486F32"/>
    <w:rsid w:val="00493D22"/>
    <w:rsid w:val="00495C62"/>
    <w:rsid w:val="004965D0"/>
    <w:rsid w:val="004974D2"/>
    <w:rsid w:val="00497647"/>
    <w:rsid w:val="004A20A5"/>
    <w:rsid w:val="004A54B9"/>
    <w:rsid w:val="004A728F"/>
    <w:rsid w:val="004B36AE"/>
    <w:rsid w:val="004C2578"/>
    <w:rsid w:val="004C61D6"/>
    <w:rsid w:val="004D0220"/>
    <w:rsid w:val="004E3013"/>
    <w:rsid w:val="004E3A46"/>
    <w:rsid w:val="004E3FF5"/>
    <w:rsid w:val="004E4484"/>
    <w:rsid w:val="004F279D"/>
    <w:rsid w:val="004F3242"/>
    <w:rsid w:val="004F772C"/>
    <w:rsid w:val="005000D7"/>
    <w:rsid w:val="0050091D"/>
    <w:rsid w:val="00501F68"/>
    <w:rsid w:val="00503992"/>
    <w:rsid w:val="00503FEF"/>
    <w:rsid w:val="00505436"/>
    <w:rsid w:val="00513CA6"/>
    <w:rsid w:val="00515098"/>
    <w:rsid w:val="005204C1"/>
    <w:rsid w:val="00523B3C"/>
    <w:rsid w:val="00531449"/>
    <w:rsid w:val="00531540"/>
    <w:rsid w:val="005420D5"/>
    <w:rsid w:val="00546361"/>
    <w:rsid w:val="00552837"/>
    <w:rsid w:val="005555E8"/>
    <w:rsid w:val="005562AC"/>
    <w:rsid w:val="0055727A"/>
    <w:rsid w:val="00563C45"/>
    <w:rsid w:val="00565D0A"/>
    <w:rsid w:val="0057263D"/>
    <w:rsid w:val="00577270"/>
    <w:rsid w:val="00580BD6"/>
    <w:rsid w:val="00582C4D"/>
    <w:rsid w:val="005906A1"/>
    <w:rsid w:val="005906A6"/>
    <w:rsid w:val="005916D6"/>
    <w:rsid w:val="005950A6"/>
    <w:rsid w:val="00596126"/>
    <w:rsid w:val="005A1EA0"/>
    <w:rsid w:val="005A31C3"/>
    <w:rsid w:val="005A5720"/>
    <w:rsid w:val="005B1BE0"/>
    <w:rsid w:val="005C21D4"/>
    <w:rsid w:val="005C227E"/>
    <w:rsid w:val="005C4516"/>
    <w:rsid w:val="005C494C"/>
    <w:rsid w:val="005C7F12"/>
    <w:rsid w:val="005D3543"/>
    <w:rsid w:val="005D479C"/>
    <w:rsid w:val="005D67CB"/>
    <w:rsid w:val="005E44E0"/>
    <w:rsid w:val="005E779C"/>
    <w:rsid w:val="005E7884"/>
    <w:rsid w:val="005F539F"/>
    <w:rsid w:val="005F6647"/>
    <w:rsid w:val="00601CF6"/>
    <w:rsid w:val="00603014"/>
    <w:rsid w:val="00612C27"/>
    <w:rsid w:val="00613E97"/>
    <w:rsid w:val="00616209"/>
    <w:rsid w:val="006213A3"/>
    <w:rsid w:val="00621E55"/>
    <w:rsid w:val="006234DA"/>
    <w:rsid w:val="00624B4C"/>
    <w:rsid w:val="00625E8D"/>
    <w:rsid w:val="00633410"/>
    <w:rsid w:val="00652DDE"/>
    <w:rsid w:val="006537CE"/>
    <w:rsid w:val="006547DA"/>
    <w:rsid w:val="00655442"/>
    <w:rsid w:val="0065763D"/>
    <w:rsid w:val="0066070E"/>
    <w:rsid w:val="00663278"/>
    <w:rsid w:val="00666A0F"/>
    <w:rsid w:val="00674C50"/>
    <w:rsid w:val="00682B3D"/>
    <w:rsid w:val="00682E62"/>
    <w:rsid w:val="0068374F"/>
    <w:rsid w:val="00685F2F"/>
    <w:rsid w:val="0069163A"/>
    <w:rsid w:val="006921F4"/>
    <w:rsid w:val="006930E8"/>
    <w:rsid w:val="00694B81"/>
    <w:rsid w:val="006B13D0"/>
    <w:rsid w:val="006C375B"/>
    <w:rsid w:val="006C4AA6"/>
    <w:rsid w:val="006C6B1C"/>
    <w:rsid w:val="006D44A8"/>
    <w:rsid w:val="006E3EAC"/>
    <w:rsid w:val="006F4170"/>
    <w:rsid w:val="006F78C2"/>
    <w:rsid w:val="007017B6"/>
    <w:rsid w:val="0070588C"/>
    <w:rsid w:val="0070750E"/>
    <w:rsid w:val="00710E2D"/>
    <w:rsid w:val="00714E71"/>
    <w:rsid w:val="00716674"/>
    <w:rsid w:val="007176D2"/>
    <w:rsid w:val="00720EFA"/>
    <w:rsid w:val="00721F89"/>
    <w:rsid w:val="00722290"/>
    <w:rsid w:val="00723DD1"/>
    <w:rsid w:val="007276A8"/>
    <w:rsid w:val="00736320"/>
    <w:rsid w:val="00744517"/>
    <w:rsid w:val="007511A5"/>
    <w:rsid w:val="00754F74"/>
    <w:rsid w:val="007644A0"/>
    <w:rsid w:val="007707DD"/>
    <w:rsid w:val="00771D92"/>
    <w:rsid w:val="00772604"/>
    <w:rsid w:val="00777A8D"/>
    <w:rsid w:val="007838BA"/>
    <w:rsid w:val="00785908"/>
    <w:rsid w:val="00786AC4"/>
    <w:rsid w:val="00786B9A"/>
    <w:rsid w:val="007922DC"/>
    <w:rsid w:val="007A562E"/>
    <w:rsid w:val="007A5E5D"/>
    <w:rsid w:val="007B2904"/>
    <w:rsid w:val="007C2EE7"/>
    <w:rsid w:val="007D6F30"/>
    <w:rsid w:val="007E0EBD"/>
    <w:rsid w:val="007E5DC7"/>
    <w:rsid w:val="007E7284"/>
    <w:rsid w:val="007F03D9"/>
    <w:rsid w:val="007F0CEB"/>
    <w:rsid w:val="007F79C0"/>
    <w:rsid w:val="00801DC6"/>
    <w:rsid w:val="008044B2"/>
    <w:rsid w:val="00807298"/>
    <w:rsid w:val="008127DE"/>
    <w:rsid w:val="00812984"/>
    <w:rsid w:val="00813261"/>
    <w:rsid w:val="00823357"/>
    <w:rsid w:val="00830755"/>
    <w:rsid w:val="008314CB"/>
    <w:rsid w:val="00831F73"/>
    <w:rsid w:val="00832C1C"/>
    <w:rsid w:val="00833DF3"/>
    <w:rsid w:val="00837A45"/>
    <w:rsid w:val="00851423"/>
    <w:rsid w:val="008517F0"/>
    <w:rsid w:val="00860521"/>
    <w:rsid w:val="00860726"/>
    <w:rsid w:val="00861759"/>
    <w:rsid w:val="00866A9D"/>
    <w:rsid w:val="00867229"/>
    <w:rsid w:val="008728D9"/>
    <w:rsid w:val="00873953"/>
    <w:rsid w:val="00875398"/>
    <w:rsid w:val="008801F5"/>
    <w:rsid w:val="00885585"/>
    <w:rsid w:val="008856B2"/>
    <w:rsid w:val="0088679A"/>
    <w:rsid w:val="00887167"/>
    <w:rsid w:val="00892CEF"/>
    <w:rsid w:val="00892DAD"/>
    <w:rsid w:val="00893FA0"/>
    <w:rsid w:val="0089737A"/>
    <w:rsid w:val="008A2521"/>
    <w:rsid w:val="008A3939"/>
    <w:rsid w:val="008A5439"/>
    <w:rsid w:val="008A5997"/>
    <w:rsid w:val="008A746F"/>
    <w:rsid w:val="008A75CE"/>
    <w:rsid w:val="008B4E19"/>
    <w:rsid w:val="008C3421"/>
    <w:rsid w:val="008C4D59"/>
    <w:rsid w:val="008C6266"/>
    <w:rsid w:val="008D3142"/>
    <w:rsid w:val="008D6763"/>
    <w:rsid w:val="008E54E7"/>
    <w:rsid w:val="008F06E4"/>
    <w:rsid w:val="008F1CCE"/>
    <w:rsid w:val="008F5FC2"/>
    <w:rsid w:val="008F64CF"/>
    <w:rsid w:val="008F76A2"/>
    <w:rsid w:val="0090017C"/>
    <w:rsid w:val="00901B9E"/>
    <w:rsid w:val="009042E8"/>
    <w:rsid w:val="00911CBE"/>
    <w:rsid w:val="00914D2D"/>
    <w:rsid w:val="0092509C"/>
    <w:rsid w:val="009344F3"/>
    <w:rsid w:val="009377A7"/>
    <w:rsid w:val="00943B24"/>
    <w:rsid w:val="009444F5"/>
    <w:rsid w:val="00946405"/>
    <w:rsid w:val="00950BA7"/>
    <w:rsid w:val="00951360"/>
    <w:rsid w:val="00952926"/>
    <w:rsid w:val="00957C88"/>
    <w:rsid w:val="00960FB9"/>
    <w:rsid w:val="00970727"/>
    <w:rsid w:val="009742EE"/>
    <w:rsid w:val="0098121D"/>
    <w:rsid w:val="00984059"/>
    <w:rsid w:val="009907BF"/>
    <w:rsid w:val="009934DE"/>
    <w:rsid w:val="009939AB"/>
    <w:rsid w:val="009950B6"/>
    <w:rsid w:val="0099604F"/>
    <w:rsid w:val="009A0E7B"/>
    <w:rsid w:val="009A33DF"/>
    <w:rsid w:val="009D18D5"/>
    <w:rsid w:val="009D24B4"/>
    <w:rsid w:val="009D2712"/>
    <w:rsid w:val="009D33B1"/>
    <w:rsid w:val="009E17B4"/>
    <w:rsid w:val="009E746C"/>
    <w:rsid w:val="009F04A9"/>
    <w:rsid w:val="009F13B2"/>
    <w:rsid w:val="009F3E9B"/>
    <w:rsid w:val="009F7D62"/>
    <w:rsid w:val="00A0371E"/>
    <w:rsid w:val="00A04183"/>
    <w:rsid w:val="00A05409"/>
    <w:rsid w:val="00A05C89"/>
    <w:rsid w:val="00A12BD7"/>
    <w:rsid w:val="00A17C4E"/>
    <w:rsid w:val="00A2018E"/>
    <w:rsid w:val="00A20CAC"/>
    <w:rsid w:val="00A2557E"/>
    <w:rsid w:val="00A26680"/>
    <w:rsid w:val="00A30DD1"/>
    <w:rsid w:val="00A425F3"/>
    <w:rsid w:val="00A46618"/>
    <w:rsid w:val="00A46870"/>
    <w:rsid w:val="00A537B4"/>
    <w:rsid w:val="00A5632E"/>
    <w:rsid w:val="00A61ED8"/>
    <w:rsid w:val="00A66645"/>
    <w:rsid w:val="00A74742"/>
    <w:rsid w:val="00A7775B"/>
    <w:rsid w:val="00A83239"/>
    <w:rsid w:val="00A846D1"/>
    <w:rsid w:val="00A86869"/>
    <w:rsid w:val="00A91953"/>
    <w:rsid w:val="00A922C0"/>
    <w:rsid w:val="00AA27D1"/>
    <w:rsid w:val="00AA38F3"/>
    <w:rsid w:val="00AB034E"/>
    <w:rsid w:val="00AB54CF"/>
    <w:rsid w:val="00AB59C6"/>
    <w:rsid w:val="00AB662F"/>
    <w:rsid w:val="00AB784F"/>
    <w:rsid w:val="00AD1E38"/>
    <w:rsid w:val="00AD340A"/>
    <w:rsid w:val="00AD341F"/>
    <w:rsid w:val="00AD3A2E"/>
    <w:rsid w:val="00AD47C7"/>
    <w:rsid w:val="00AD70E8"/>
    <w:rsid w:val="00AD73F2"/>
    <w:rsid w:val="00AD74FA"/>
    <w:rsid w:val="00AE6A6B"/>
    <w:rsid w:val="00AF1780"/>
    <w:rsid w:val="00AF1EBB"/>
    <w:rsid w:val="00AF334F"/>
    <w:rsid w:val="00AF57BE"/>
    <w:rsid w:val="00AF715F"/>
    <w:rsid w:val="00B03314"/>
    <w:rsid w:val="00B0378D"/>
    <w:rsid w:val="00B073F4"/>
    <w:rsid w:val="00B07CA6"/>
    <w:rsid w:val="00B1006B"/>
    <w:rsid w:val="00B129FC"/>
    <w:rsid w:val="00B14280"/>
    <w:rsid w:val="00B24C02"/>
    <w:rsid w:val="00B24FDE"/>
    <w:rsid w:val="00B25813"/>
    <w:rsid w:val="00B270C3"/>
    <w:rsid w:val="00B27901"/>
    <w:rsid w:val="00B342F6"/>
    <w:rsid w:val="00B36708"/>
    <w:rsid w:val="00B377EC"/>
    <w:rsid w:val="00B4530C"/>
    <w:rsid w:val="00B46111"/>
    <w:rsid w:val="00B56361"/>
    <w:rsid w:val="00B83955"/>
    <w:rsid w:val="00B878FE"/>
    <w:rsid w:val="00B93F87"/>
    <w:rsid w:val="00BA09C4"/>
    <w:rsid w:val="00BA0ED8"/>
    <w:rsid w:val="00BA2E7A"/>
    <w:rsid w:val="00BB47A3"/>
    <w:rsid w:val="00BB6DB8"/>
    <w:rsid w:val="00BC2C63"/>
    <w:rsid w:val="00BC7B0D"/>
    <w:rsid w:val="00BD159A"/>
    <w:rsid w:val="00BD509B"/>
    <w:rsid w:val="00BE047D"/>
    <w:rsid w:val="00BE7ED4"/>
    <w:rsid w:val="00C1144B"/>
    <w:rsid w:val="00C12F88"/>
    <w:rsid w:val="00C14B28"/>
    <w:rsid w:val="00C15FBD"/>
    <w:rsid w:val="00C16F3F"/>
    <w:rsid w:val="00C176D6"/>
    <w:rsid w:val="00C25724"/>
    <w:rsid w:val="00C262B8"/>
    <w:rsid w:val="00C26EA3"/>
    <w:rsid w:val="00C31BA0"/>
    <w:rsid w:val="00C327E8"/>
    <w:rsid w:val="00C32A53"/>
    <w:rsid w:val="00C44493"/>
    <w:rsid w:val="00C45387"/>
    <w:rsid w:val="00C454B8"/>
    <w:rsid w:val="00C555F4"/>
    <w:rsid w:val="00C56BBC"/>
    <w:rsid w:val="00C57678"/>
    <w:rsid w:val="00C611A8"/>
    <w:rsid w:val="00C65CE5"/>
    <w:rsid w:val="00C70D44"/>
    <w:rsid w:val="00C80CCE"/>
    <w:rsid w:val="00C80E97"/>
    <w:rsid w:val="00C86C14"/>
    <w:rsid w:val="00C9042E"/>
    <w:rsid w:val="00C962AC"/>
    <w:rsid w:val="00C97AE7"/>
    <w:rsid w:val="00CA0835"/>
    <w:rsid w:val="00CA14CE"/>
    <w:rsid w:val="00CA68AD"/>
    <w:rsid w:val="00CB20CA"/>
    <w:rsid w:val="00CB6DF2"/>
    <w:rsid w:val="00CC3B9F"/>
    <w:rsid w:val="00CC3CCE"/>
    <w:rsid w:val="00CC4236"/>
    <w:rsid w:val="00CC7619"/>
    <w:rsid w:val="00CD41B0"/>
    <w:rsid w:val="00CD7763"/>
    <w:rsid w:val="00CE34F7"/>
    <w:rsid w:val="00CF237C"/>
    <w:rsid w:val="00CF2B63"/>
    <w:rsid w:val="00CF510E"/>
    <w:rsid w:val="00CF768E"/>
    <w:rsid w:val="00D0603F"/>
    <w:rsid w:val="00D0712B"/>
    <w:rsid w:val="00D07CE3"/>
    <w:rsid w:val="00D14C96"/>
    <w:rsid w:val="00D2502B"/>
    <w:rsid w:val="00D26867"/>
    <w:rsid w:val="00D332EA"/>
    <w:rsid w:val="00D33F0F"/>
    <w:rsid w:val="00D45286"/>
    <w:rsid w:val="00D4701D"/>
    <w:rsid w:val="00D50A52"/>
    <w:rsid w:val="00D53585"/>
    <w:rsid w:val="00D56FF6"/>
    <w:rsid w:val="00D5771C"/>
    <w:rsid w:val="00D64A21"/>
    <w:rsid w:val="00D66A22"/>
    <w:rsid w:val="00D81A6E"/>
    <w:rsid w:val="00D836F9"/>
    <w:rsid w:val="00DA1413"/>
    <w:rsid w:val="00DA2F8F"/>
    <w:rsid w:val="00DA62B5"/>
    <w:rsid w:val="00DB25E3"/>
    <w:rsid w:val="00DB29E3"/>
    <w:rsid w:val="00DB6413"/>
    <w:rsid w:val="00DB6533"/>
    <w:rsid w:val="00DC29DA"/>
    <w:rsid w:val="00DC76B2"/>
    <w:rsid w:val="00DD13A9"/>
    <w:rsid w:val="00DD4F4F"/>
    <w:rsid w:val="00DD6427"/>
    <w:rsid w:val="00DD7B70"/>
    <w:rsid w:val="00DE0131"/>
    <w:rsid w:val="00DE1B7D"/>
    <w:rsid w:val="00DE2879"/>
    <w:rsid w:val="00DE6316"/>
    <w:rsid w:val="00DF19B1"/>
    <w:rsid w:val="00DF1FF1"/>
    <w:rsid w:val="00DF3B8B"/>
    <w:rsid w:val="00DF507E"/>
    <w:rsid w:val="00E20CA1"/>
    <w:rsid w:val="00E221F1"/>
    <w:rsid w:val="00E22FF9"/>
    <w:rsid w:val="00E24C68"/>
    <w:rsid w:val="00E27779"/>
    <w:rsid w:val="00E30F32"/>
    <w:rsid w:val="00E30F36"/>
    <w:rsid w:val="00E323DD"/>
    <w:rsid w:val="00E360A4"/>
    <w:rsid w:val="00E360DD"/>
    <w:rsid w:val="00E375CF"/>
    <w:rsid w:val="00E40973"/>
    <w:rsid w:val="00E433EB"/>
    <w:rsid w:val="00E47512"/>
    <w:rsid w:val="00E50074"/>
    <w:rsid w:val="00E531C9"/>
    <w:rsid w:val="00E579A2"/>
    <w:rsid w:val="00E57F2F"/>
    <w:rsid w:val="00E618B5"/>
    <w:rsid w:val="00E61F04"/>
    <w:rsid w:val="00E63E32"/>
    <w:rsid w:val="00E63F45"/>
    <w:rsid w:val="00E64393"/>
    <w:rsid w:val="00E676C7"/>
    <w:rsid w:val="00E67706"/>
    <w:rsid w:val="00E70B4B"/>
    <w:rsid w:val="00E7327F"/>
    <w:rsid w:val="00E74C3D"/>
    <w:rsid w:val="00E76637"/>
    <w:rsid w:val="00E81242"/>
    <w:rsid w:val="00E82806"/>
    <w:rsid w:val="00E85AD1"/>
    <w:rsid w:val="00E906D0"/>
    <w:rsid w:val="00E91210"/>
    <w:rsid w:val="00E9223A"/>
    <w:rsid w:val="00E94A1C"/>
    <w:rsid w:val="00E97CDA"/>
    <w:rsid w:val="00EC198B"/>
    <w:rsid w:val="00EC1E5F"/>
    <w:rsid w:val="00EC428B"/>
    <w:rsid w:val="00ED1107"/>
    <w:rsid w:val="00ED4952"/>
    <w:rsid w:val="00EE7510"/>
    <w:rsid w:val="00EE7DEC"/>
    <w:rsid w:val="00EF1D4E"/>
    <w:rsid w:val="00EF566F"/>
    <w:rsid w:val="00EF684B"/>
    <w:rsid w:val="00F04D69"/>
    <w:rsid w:val="00F2222E"/>
    <w:rsid w:val="00F25787"/>
    <w:rsid w:val="00F34652"/>
    <w:rsid w:val="00F411F2"/>
    <w:rsid w:val="00F437E1"/>
    <w:rsid w:val="00F52E77"/>
    <w:rsid w:val="00F54684"/>
    <w:rsid w:val="00F56282"/>
    <w:rsid w:val="00F5788E"/>
    <w:rsid w:val="00F64115"/>
    <w:rsid w:val="00F70431"/>
    <w:rsid w:val="00F77D24"/>
    <w:rsid w:val="00F85D3F"/>
    <w:rsid w:val="00F93CF3"/>
    <w:rsid w:val="00FA571A"/>
    <w:rsid w:val="00FB471C"/>
    <w:rsid w:val="00FC0929"/>
    <w:rsid w:val="00FC2854"/>
    <w:rsid w:val="00FC5820"/>
    <w:rsid w:val="00FC7156"/>
    <w:rsid w:val="00FD5873"/>
    <w:rsid w:val="00FE24A2"/>
    <w:rsid w:val="00FF15DE"/>
    <w:rsid w:val="00FF1825"/>
    <w:rsid w:val="00FF331A"/>
    <w:rsid w:val="00FF6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A25C9C"/>
  <w15:chartTrackingRefBased/>
  <w15:docId w15:val="{DB180DAA-9EDB-0C43-A061-0124F45B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577A"/>
    <w:pPr>
      <w:suppressAutoHyphens/>
    </w:pPr>
    <w:rPr>
      <w:rFonts w:ascii="Times New Roman" w:eastAsia="Times New Roman" w:hAnsi="Times New Roman"/>
      <w:sz w:val="24"/>
      <w:szCs w:val="24"/>
      <w:lang w:val="en-US" w:eastAsia="ar-SA"/>
    </w:rPr>
  </w:style>
  <w:style w:type="paragraph" w:styleId="Heading1">
    <w:name w:val="heading 1"/>
    <w:basedOn w:val="Normal"/>
    <w:next w:val="Normal"/>
    <w:qFormat/>
    <w:rsid w:val="000E3488"/>
    <w:pPr>
      <w:keepNext/>
      <w:suppressAutoHyphens w:val="0"/>
      <w:spacing w:after="240" w:line="480" w:lineRule="atLeast"/>
      <w:jc w:val="center"/>
      <w:outlineLvl w:val="0"/>
    </w:pPr>
    <w:rPr>
      <w:rFonts w:ascii="Proportional" w:hAnsi="Proportional"/>
      <w:b/>
      <w:sz w:val="48"/>
      <w:szCs w:val="20"/>
      <w:lang w:val="da-DK" w:eastAsia="da-DK"/>
    </w:rPr>
  </w:style>
  <w:style w:type="paragraph" w:styleId="Heading5">
    <w:name w:val="heading 5"/>
    <w:basedOn w:val="Normal"/>
    <w:next w:val="Normal"/>
    <w:link w:val="Heading5Char"/>
    <w:qFormat/>
    <w:rsid w:val="002A6107"/>
    <w:pPr>
      <w:suppressAutoHyphens w:val="0"/>
      <w:spacing w:before="240" w:after="60"/>
      <w:outlineLvl w:val="4"/>
    </w:pPr>
    <w:rPr>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86079"/>
    <w:rPr>
      <w:color w:val="0000FF"/>
      <w:u w:val="single"/>
    </w:rPr>
  </w:style>
  <w:style w:type="paragraph" w:styleId="BodyText">
    <w:name w:val="Body Text"/>
    <w:basedOn w:val="Normal"/>
    <w:link w:val="BodyTextChar"/>
    <w:rsid w:val="00286079"/>
    <w:pPr>
      <w:spacing w:after="120"/>
    </w:pPr>
    <w:rPr>
      <w:lang w:val="x-none"/>
    </w:rPr>
  </w:style>
  <w:style w:type="character" w:customStyle="1" w:styleId="BodyTextChar">
    <w:name w:val="Body Text Char"/>
    <w:link w:val="BodyText"/>
    <w:rsid w:val="00286079"/>
    <w:rPr>
      <w:rFonts w:ascii="Times New Roman" w:eastAsia="Times New Roman" w:hAnsi="Times New Roman" w:cs="Times New Roman"/>
      <w:sz w:val="24"/>
      <w:szCs w:val="24"/>
      <w:lang w:eastAsia="ar-SA"/>
    </w:rPr>
  </w:style>
  <w:style w:type="character" w:styleId="Strong">
    <w:name w:val="Strong"/>
    <w:qFormat/>
    <w:rsid w:val="00286079"/>
    <w:rPr>
      <w:b/>
      <w:bCs/>
    </w:rPr>
  </w:style>
  <w:style w:type="character" w:customStyle="1" w:styleId="Heading5Char">
    <w:name w:val="Heading 5 Char"/>
    <w:link w:val="Heading5"/>
    <w:rsid w:val="002A6107"/>
    <w:rPr>
      <w:rFonts w:ascii="Times New Roman" w:eastAsia="Times New Roman" w:hAnsi="Times New Roman" w:cs="Times New Roman"/>
      <w:b/>
      <w:bCs/>
      <w:i/>
      <w:iCs/>
      <w:sz w:val="26"/>
      <w:szCs w:val="26"/>
    </w:rPr>
  </w:style>
  <w:style w:type="paragraph" w:styleId="BodyTextIndent2">
    <w:name w:val="Body Text Indent 2"/>
    <w:basedOn w:val="Normal"/>
    <w:link w:val="BodyTextIndent2Char"/>
    <w:rsid w:val="00E9223A"/>
    <w:pPr>
      <w:suppressAutoHyphens w:val="0"/>
      <w:spacing w:after="120" w:line="480" w:lineRule="auto"/>
      <w:ind w:left="360"/>
    </w:pPr>
    <w:rPr>
      <w:lang w:val="x-none" w:eastAsia="x-none"/>
    </w:rPr>
  </w:style>
  <w:style w:type="character" w:customStyle="1" w:styleId="BodyTextIndent2Char">
    <w:name w:val="Body Text Indent 2 Char"/>
    <w:link w:val="BodyTextIndent2"/>
    <w:rsid w:val="00E9223A"/>
    <w:rPr>
      <w:rFonts w:ascii="Times New Roman" w:eastAsia="Times New Roman" w:hAnsi="Times New Roman" w:cs="Times New Roman"/>
      <w:sz w:val="24"/>
      <w:szCs w:val="24"/>
    </w:rPr>
  </w:style>
  <w:style w:type="paragraph" w:styleId="NormalWeb">
    <w:name w:val="Normal (Web)"/>
    <w:basedOn w:val="Normal"/>
    <w:rsid w:val="000D5D2A"/>
    <w:pPr>
      <w:suppressAutoHyphens w:val="0"/>
      <w:spacing w:before="100" w:beforeAutospacing="1" w:after="100" w:afterAutospacing="1"/>
    </w:pPr>
    <w:rPr>
      <w:lang w:eastAsia="en-US"/>
    </w:rPr>
  </w:style>
  <w:style w:type="character" w:customStyle="1" w:styleId="NormalVerdanaChar">
    <w:name w:val="Normal + Verdana Char"/>
    <w:rsid w:val="00801DC6"/>
    <w:rPr>
      <w:rFonts w:ascii="Verdana" w:hAnsi="Verdana" w:cs="Arial"/>
      <w:lang w:val="en-US" w:eastAsia="en-US" w:bidi="ar-SA"/>
    </w:rPr>
  </w:style>
  <w:style w:type="paragraph" w:customStyle="1" w:styleId="Char">
    <w:name w:val=" Char"/>
    <w:basedOn w:val="Normal"/>
    <w:rsid w:val="00A61ED8"/>
    <w:pPr>
      <w:suppressAutoHyphens w:val="0"/>
      <w:spacing w:after="160" w:line="240" w:lineRule="exact"/>
    </w:pPr>
    <w:rPr>
      <w:rFonts w:ascii="Tahoma" w:hAnsi="Tahoma"/>
      <w:sz w:val="18"/>
      <w:szCs w:val="20"/>
      <w:lang w:eastAsia="en-US"/>
    </w:rPr>
  </w:style>
  <w:style w:type="paragraph" w:customStyle="1" w:styleId="CV-Tekst">
    <w:name w:val="CV - Tekst"/>
    <w:link w:val="CV-TekstChar"/>
    <w:rsid w:val="00A61ED8"/>
    <w:rPr>
      <w:rFonts w:ascii="Arial" w:eastAsia="Times New Roman" w:hAnsi="Arial"/>
      <w:sz w:val="22"/>
      <w:lang w:val="da-DK"/>
    </w:rPr>
  </w:style>
  <w:style w:type="character" w:customStyle="1" w:styleId="CV-TekstChar">
    <w:name w:val="CV - Tekst Char"/>
    <w:link w:val="CV-Tekst"/>
    <w:rsid w:val="00A61ED8"/>
    <w:rPr>
      <w:rFonts w:ascii="Arial" w:eastAsia="Times New Roman" w:hAnsi="Arial"/>
      <w:sz w:val="22"/>
      <w:lang w:val="da-DK" w:eastAsia="en-US" w:bidi="ar-SA"/>
    </w:rPr>
  </w:style>
  <w:style w:type="character" w:customStyle="1" w:styleId="Justified">
    <w:name w:val="Justified"/>
    <w:aliases w:val="Line spacing:  1.5 lines"/>
    <w:rsid w:val="000E3488"/>
    <w:rPr>
      <w:rFonts w:ascii="Arial" w:hAnsi="Arial"/>
      <w:color w:val="000000"/>
    </w:rPr>
  </w:style>
  <w:style w:type="paragraph" w:customStyle="1" w:styleId="Lefttext1">
    <w:name w:val="Left text 1"/>
    <w:rsid w:val="00AF57BE"/>
    <w:pPr>
      <w:numPr>
        <w:numId w:val="2"/>
      </w:numPr>
      <w:tabs>
        <w:tab w:val="left" w:pos="144"/>
      </w:tabs>
      <w:suppressAutoHyphens/>
      <w:ind w:left="0" w:firstLine="0"/>
    </w:pPr>
    <w:rPr>
      <w:rFonts w:ascii="Times New Roman" w:eastAsia="Arial" w:hAnsi="Times New Roman"/>
      <w:sz w:val="24"/>
      <w:lang w:val="en-US" w:eastAsia="ar-SA"/>
    </w:rPr>
  </w:style>
  <w:style w:type="table" w:styleId="MediumList2-Accent1">
    <w:name w:val="Medium List 2 Accent 1"/>
    <w:basedOn w:val="TableNormal"/>
    <w:uiPriority w:val="66"/>
    <w:rsid w:val="00D4701D"/>
    <w:rPr>
      <w:rFonts w:ascii="Cambria" w:eastAsia="Times New Roman" w:hAnsi="Cambria"/>
      <w:color w:val="000000"/>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ListParagraph">
    <w:name w:val="List Paragraph"/>
    <w:basedOn w:val="Normal"/>
    <w:uiPriority w:val="34"/>
    <w:qFormat/>
    <w:rsid w:val="00BA09C4"/>
    <w:pPr>
      <w:ind w:left="720"/>
    </w:pPr>
  </w:style>
  <w:style w:type="paragraph" w:customStyle="1" w:styleId="FirstListText">
    <w:name w:val="FirstListText"/>
    <w:basedOn w:val="Normal"/>
    <w:link w:val="FirstListTextChar"/>
    <w:uiPriority w:val="99"/>
    <w:rsid w:val="004F3242"/>
    <w:pPr>
      <w:suppressAutoHyphens w:val="0"/>
      <w:spacing w:after="60" w:line="360" w:lineRule="auto"/>
      <w:ind w:left="360" w:hanging="360"/>
    </w:pPr>
    <w:rPr>
      <w:rFonts w:ascii="Verdana" w:hAnsi="Verdana"/>
      <w:sz w:val="17"/>
      <w:szCs w:val="20"/>
      <w:lang w:val="x-none" w:eastAsia="x-none"/>
    </w:rPr>
  </w:style>
  <w:style w:type="character" w:customStyle="1" w:styleId="FirstListTextChar">
    <w:name w:val="FirstListText Char"/>
    <w:link w:val="FirstListText"/>
    <w:uiPriority w:val="99"/>
    <w:locked/>
    <w:rsid w:val="004F3242"/>
    <w:rPr>
      <w:rFonts w:ascii="Verdana" w:eastAsia="Times New Roman" w:hAnsi="Verdana"/>
      <w:sz w:val="17"/>
    </w:rPr>
  </w:style>
  <w:style w:type="paragraph" w:styleId="Header">
    <w:name w:val="header"/>
    <w:basedOn w:val="Normal"/>
    <w:link w:val="HeaderChar"/>
    <w:uiPriority w:val="99"/>
    <w:unhideWhenUsed/>
    <w:rsid w:val="00D836F9"/>
    <w:pPr>
      <w:tabs>
        <w:tab w:val="center" w:pos="4680"/>
        <w:tab w:val="right" w:pos="9360"/>
      </w:tabs>
    </w:pPr>
    <w:rPr>
      <w:lang w:val="x-none"/>
    </w:rPr>
  </w:style>
  <w:style w:type="character" w:customStyle="1" w:styleId="HeaderChar">
    <w:name w:val="Header Char"/>
    <w:link w:val="Header"/>
    <w:uiPriority w:val="99"/>
    <w:rsid w:val="00D836F9"/>
    <w:rPr>
      <w:rFonts w:ascii="Times New Roman" w:eastAsia="Times New Roman" w:hAnsi="Times New Roman"/>
      <w:sz w:val="24"/>
      <w:szCs w:val="24"/>
      <w:lang w:eastAsia="ar-SA"/>
    </w:rPr>
  </w:style>
  <w:style w:type="paragraph" w:styleId="Footer">
    <w:name w:val="footer"/>
    <w:basedOn w:val="Normal"/>
    <w:link w:val="FooterChar"/>
    <w:uiPriority w:val="99"/>
    <w:unhideWhenUsed/>
    <w:rsid w:val="00D836F9"/>
    <w:pPr>
      <w:tabs>
        <w:tab w:val="center" w:pos="4680"/>
        <w:tab w:val="right" w:pos="9360"/>
      </w:tabs>
    </w:pPr>
    <w:rPr>
      <w:lang w:val="x-none"/>
    </w:rPr>
  </w:style>
  <w:style w:type="character" w:customStyle="1" w:styleId="FooterChar">
    <w:name w:val="Footer Char"/>
    <w:link w:val="Footer"/>
    <w:uiPriority w:val="99"/>
    <w:rsid w:val="00D836F9"/>
    <w:rPr>
      <w:rFonts w:ascii="Times New Roman" w:eastAsia="Times New Roman" w:hAnsi="Times New Roman"/>
      <w:sz w:val="24"/>
      <w:szCs w:val="24"/>
      <w:lang w:eastAsia="ar-SA"/>
    </w:rPr>
  </w:style>
  <w:style w:type="paragraph" w:customStyle="1" w:styleId="Standard">
    <w:name w:val="Standard"/>
    <w:rsid w:val="006F78C2"/>
    <w:pPr>
      <w:suppressAutoHyphens/>
      <w:autoSpaceDN w:val="0"/>
    </w:pPr>
    <w:rPr>
      <w:rFonts w:ascii="Times New Roman" w:eastAsia="Times New Roman" w:hAnsi="Times New Roman"/>
      <w:kern w:val="3"/>
      <w:sz w:val="24"/>
      <w:szCs w:val="24"/>
      <w:lang w:val="en-US"/>
    </w:rPr>
  </w:style>
  <w:style w:type="numbering" w:customStyle="1" w:styleId="WWNum39">
    <w:name w:val="WWNum39"/>
    <w:basedOn w:val="NoList"/>
    <w:rsid w:val="006F78C2"/>
    <w:pPr>
      <w:numPr>
        <w:numId w:val="31"/>
      </w:numPr>
    </w:pPr>
  </w:style>
  <w:style w:type="paragraph" w:customStyle="1" w:styleId="ResumeList">
    <w:name w:val="Resume List"/>
    <w:link w:val="ResumeListChar"/>
    <w:rsid w:val="006F78C2"/>
    <w:pPr>
      <w:spacing w:before="60"/>
    </w:pPr>
    <w:rPr>
      <w:rFonts w:ascii="Times New Roman" w:eastAsia="Times New Roman" w:hAnsi="Times New Roman"/>
      <w:lang w:val="en-US"/>
    </w:rPr>
  </w:style>
  <w:style w:type="character" w:customStyle="1" w:styleId="ResumeListChar">
    <w:name w:val="Resume List Char"/>
    <w:link w:val="ResumeList"/>
    <w:rsid w:val="006F78C2"/>
    <w:rPr>
      <w:rFonts w:ascii="Times New Roman" w:eastAsia="Times New Roman" w:hAnsi="Times New Roman"/>
      <w:lang w:val="en-US" w:eastAsia="en-US" w:bidi="ar-SA"/>
    </w:rPr>
  </w:style>
  <w:style w:type="paragraph" w:styleId="BalloonText">
    <w:name w:val="Balloon Text"/>
    <w:basedOn w:val="Normal"/>
    <w:link w:val="BalloonTextChar"/>
    <w:uiPriority w:val="99"/>
    <w:semiHidden/>
    <w:unhideWhenUsed/>
    <w:rsid w:val="0036590D"/>
    <w:rPr>
      <w:rFonts w:ascii="Segoe UI" w:hAnsi="Segoe UI" w:cs="Segoe UI"/>
      <w:sz w:val="18"/>
      <w:szCs w:val="18"/>
    </w:rPr>
  </w:style>
  <w:style w:type="character" w:customStyle="1" w:styleId="BalloonTextChar">
    <w:name w:val="Balloon Text Char"/>
    <w:link w:val="BalloonText"/>
    <w:uiPriority w:val="99"/>
    <w:semiHidden/>
    <w:rsid w:val="0036590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Shashikanth HP</vt:lpstr>
    </vt:vector>
  </TitlesOfParts>
  <Company>RBC</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Shashikanth HP</dc:title>
  <dc:subject/>
  <dc:creator>law</dc:creator>
  <cp:keywords>C_Unrestricted</cp:keywords>
  <dc:description/>
  <cp:lastModifiedBy>ravisankarigate@gmail.com</cp:lastModifiedBy>
  <cp:revision>5</cp:revision>
  <cp:lastPrinted>2018-09-19T10:18:00Z</cp:lastPrinted>
  <dcterms:created xsi:type="dcterms:W3CDTF">2019-01-28T06:28:00Z</dcterms:created>
  <dcterms:modified xsi:type="dcterms:W3CDTF">2019-01-28T06:31:00Z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